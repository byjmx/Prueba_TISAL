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2E06B" w14:textId="4B090F69" w:rsidR="00F521F7" w:rsidRDefault="00F521F7">
      <w:pPr>
        <w:rPr>
          <w:lang w:val="es-ES"/>
        </w:rPr>
      </w:pPr>
      <w:r>
        <w:rPr>
          <w:lang w:val="es-ES"/>
        </w:rPr>
        <w:t>Historia de usuario 1</w:t>
      </w:r>
    </w:p>
    <w:p w14:paraId="7C55CF10" w14:textId="77777777" w:rsidR="00F521F7" w:rsidRDefault="00F521F7">
      <w:pPr>
        <w:rPr>
          <w:lang w:val="es-ES"/>
        </w:rPr>
      </w:pPr>
    </w:p>
    <w:p w14:paraId="1C69D1F0" w14:textId="42C3F5BE" w:rsidR="00A9204E" w:rsidRDefault="00F521F7">
      <w:pPr>
        <w:rPr>
          <w:lang w:val="es-ES"/>
        </w:rPr>
      </w:pPr>
      <w:r>
        <w:rPr>
          <w:lang w:val="es-ES"/>
        </w:rPr>
        <w:t xml:space="preserve">Como cliente de viajes soñados, quiero poder </w:t>
      </w:r>
      <w:r w:rsidR="00C01A1E">
        <w:rPr>
          <w:lang w:val="es-ES"/>
        </w:rPr>
        <w:t>buscar vuelos por</w:t>
      </w:r>
      <w:r>
        <w:rPr>
          <w:lang w:val="es-ES"/>
        </w:rPr>
        <w:t xml:space="preserve"> fechas, </w:t>
      </w:r>
      <w:r w:rsidR="005460F5">
        <w:rPr>
          <w:lang w:val="es-ES"/>
        </w:rPr>
        <w:t xml:space="preserve">origen y </w:t>
      </w:r>
      <w:r>
        <w:rPr>
          <w:lang w:val="es-ES"/>
        </w:rPr>
        <w:t>destino</w:t>
      </w:r>
      <w:r w:rsidR="005460F5">
        <w:rPr>
          <w:lang w:val="es-ES"/>
        </w:rPr>
        <w:t xml:space="preserve">, </w:t>
      </w:r>
      <w:r>
        <w:rPr>
          <w:lang w:val="es-ES"/>
        </w:rPr>
        <w:t xml:space="preserve">y número de pasajeros, para poder reservar y </w:t>
      </w:r>
      <w:r w:rsidR="00C01A1E">
        <w:rPr>
          <w:lang w:val="es-ES"/>
        </w:rPr>
        <w:t xml:space="preserve">comprar </w:t>
      </w:r>
      <w:r>
        <w:rPr>
          <w:lang w:val="es-ES"/>
        </w:rPr>
        <w:t>pasajes.</w:t>
      </w:r>
    </w:p>
    <w:p w14:paraId="0DF4557A" w14:textId="77777777" w:rsidR="00C01A1E" w:rsidRDefault="00C01A1E">
      <w:pPr>
        <w:rPr>
          <w:lang w:val="es-ES"/>
        </w:rPr>
      </w:pPr>
    </w:p>
    <w:p w14:paraId="6FF41B7A" w14:textId="21A4024D" w:rsidR="00F521F7" w:rsidRDefault="00F521F7">
      <w:pPr>
        <w:rPr>
          <w:lang w:val="es-ES"/>
        </w:rPr>
      </w:pPr>
      <w:r>
        <w:rPr>
          <w:lang w:val="es-ES"/>
        </w:rPr>
        <w:t xml:space="preserve">Dado que los vuelos tienen toda esa información, cuando </w:t>
      </w:r>
      <w:r w:rsidR="005460F5">
        <w:rPr>
          <w:lang w:val="es-ES"/>
        </w:rPr>
        <w:t xml:space="preserve">se </w:t>
      </w:r>
      <w:r w:rsidR="00C01A1E">
        <w:rPr>
          <w:lang w:val="es-ES"/>
        </w:rPr>
        <w:t xml:space="preserve">realice la </w:t>
      </w:r>
      <w:r>
        <w:rPr>
          <w:lang w:val="es-ES"/>
        </w:rPr>
        <w:t xml:space="preserve">búsqueda, </w:t>
      </w:r>
      <w:r w:rsidR="00C01A1E">
        <w:rPr>
          <w:lang w:val="es-ES"/>
        </w:rPr>
        <w:t xml:space="preserve">se </w:t>
      </w:r>
      <w:r>
        <w:rPr>
          <w:lang w:val="es-ES"/>
        </w:rPr>
        <w:t>muestre</w:t>
      </w:r>
      <w:r w:rsidR="00C01A1E">
        <w:rPr>
          <w:lang w:val="es-ES"/>
        </w:rPr>
        <w:t>n</w:t>
      </w:r>
      <w:r>
        <w:rPr>
          <w:lang w:val="es-ES"/>
        </w:rPr>
        <w:t xml:space="preserve"> los vuelos disponibles y ordenados desde mejor </w:t>
      </w:r>
      <w:r w:rsidR="00C01A1E">
        <w:rPr>
          <w:lang w:val="es-ES"/>
        </w:rPr>
        <w:t>relación precio/</w:t>
      </w:r>
      <w:r>
        <w:rPr>
          <w:lang w:val="es-ES"/>
        </w:rPr>
        <w:t>reputación</w:t>
      </w:r>
      <w:r w:rsidR="00C01A1E">
        <w:rPr>
          <w:lang w:val="es-ES"/>
        </w:rPr>
        <w:t>.</w:t>
      </w:r>
    </w:p>
    <w:p w14:paraId="47BA2B84" w14:textId="23782CCC" w:rsidR="00C01A1E" w:rsidRDefault="00C01A1E">
      <w:pPr>
        <w:rPr>
          <w:lang w:val="es-ES"/>
        </w:rPr>
      </w:pPr>
    </w:p>
    <w:p w14:paraId="2519EFD4" w14:textId="27F16D52" w:rsidR="005460F5" w:rsidRDefault="0039022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FCC3A" wp14:editId="29FCFB83">
                <wp:simplePos x="0" y="0"/>
                <wp:positionH relativeFrom="column">
                  <wp:posOffset>4589386</wp:posOffset>
                </wp:positionH>
                <wp:positionV relativeFrom="paragraph">
                  <wp:posOffset>166370</wp:posOffset>
                </wp:positionV>
                <wp:extent cx="902243" cy="197485"/>
                <wp:effectExtent l="0" t="0" r="12700" b="12065"/>
                <wp:wrapNone/>
                <wp:docPr id="12291641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43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D013F" id="Rectángulo 2" o:spid="_x0000_s1026" style="position:absolute;margin-left:361.35pt;margin-top:13.1pt;width:71.05pt;height:15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" fillcolor="white [3212]" strokecolor="#091723 [484]" strokeweight="1pt"/>
            </w:pict>
          </mc:Fallback>
        </mc:AlternateContent>
      </w:r>
      <w:r w:rsidR="005460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75813D" wp14:editId="4159B837">
                <wp:simplePos x="0" y="0"/>
                <wp:positionH relativeFrom="column">
                  <wp:posOffset>3980767</wp:posOffset>
                </wp:positionH>
                <wp:positionV relativeFrom="paragraph">
                  <wp:posOffset>160905</wp:posOffset>
                </wp:positionV>
                <wp:extent cx="125701" cy="94514"/>
                <wp:effectExtent l="19050" t="19050" r="46355" b="20320"/>
                <wp:wrapNone/>
                <wp:docPr id="1344120343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01" cy="9451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E84A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" o:spid="_x0000_s1026" type="#_x0000_t5" style="position:absolute;margin-left:313.45pt;margin-top:12.65pt;width:9.9pt;height: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" fillcolor="white [3212]" strokecolor="#091723 [484]" strokeweight="1pt"/>
            </w:pict>
          </mc:Fallback>
        </mc:AlternateContent>
      </w:r>
      <w:r w:rsidR="005460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21F0C" wp14:editId="6C63EA69">
                <wp:simplePos x="0" y="0"/>
                <wp:positionH relativeFrom="column">
                  <wp:posOffset>3675253</wp:posOffset>
                </wp:positionH>
                <wp:positionV relativeFrom="paragraph">
                  <wp:posOffset>171788</wp:posOffset>
                </wp:positionV>
                <wp:extent cx="264787" cy="197893"/>
                <wp:effectExtent l="0" t="0" r="21590" b="12065"/>
                <wp:wrapNone/>
                <wp:docPr id="183259295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7" cy="1978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61135" id="Rectángulo 2" o:spid="_x0000_s1026" style="position:absolute;margin-left:289.4pt;margin-top:13.55pt;width:20.85pt;height:1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" fillcolor="white [3212]" strokecolor="#091723 [484]" strokeweight="1pt"/>
            </w:pict>
          </mc:Fallback>
        </mc:AlternateContent>
      </w:r>
      <w:r w:rsidR="005460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1AB35" wp14:editId="5024ABD7">
                <wp:simplePos x="0" y="0"/>
                <wp:positionH relativeFrom="column">
                  <wp:posOffset>957201</wp:posOffset>
                </wp:positionH>
                <wp:positionV relativeFrom="paragraph">
                  <wp:posOffset>173089</wp:posOffset>
                </wp:positionV>
                <wp:extent cx="743803" cy="197485"/>
                <wp:effectExtent l="0" t="0" r="18415" b="12065"/>
                <wp:wrapNone/>
                <wp:docPr id="188562931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94CC17" id="Rectángulo 2" o:spid="_x0000_s1026" style="position:absolute;margin-left:75.35pt;margin-top:13.65pt;width:58.55pt;height:15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" fillcolor="white [3212]" strokecolor="#091723 [484]" strokeweight="1pt"/>
            </w:pict>
          </mc:Fallback>
        </mc:AlternateContent>
      </w:r>
      <w:r w:rsidR="005460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CC478B" wp14:editId="4738E2DC">
                <wp:simplePos x="0" y="0"/>
                <wp:positionH relativeFrom="column">
                  <wp:posOffset>170597</wp:posOffset>
                </wp:positionH>
                <wp:positionV relativeFrom="paragraph">
                  <wp:posOffset>171393</wp:posOffset>
                </wp:positionV>
                <wp:extent cx="743803" cy="197485"/>
                <wp:effectExtent l="0" t="0" r="18415" b="12065"/>
                <wp:wrapNone/>
                <wp:docPr id="179851687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22B5F3" id="Rectángulo 2" o:spid="_x0000_s1026" style="position:absolute;margin-left:13.45pt;margin-top:13.5pt;width:58.55pt;height:15.5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" fillcolor="white [3212]" strokecolor="#091723 [484]" strokeweight="1pt"/>
            </w:pict>
          </mc:Fallback>
        </mc:AlternateContent>
      </w:r>
      <w:r w:rsidR="005460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E72FB5" wp14:editId="563B97BC">
                <wp:simplePos x="0" y="0"/>
                <wp:positionH relativeFrom="column">
                  <wp:posOffset>-6966</wp:posOffset>
                </wp:positionH>
                <wp:positionV relativeFrom="paragraph">
                  <wp:posOffset>34290</wp:posOffset>
                </wp:positionV>
                <wp:extent cx="5568287" cy="477671"/>
                <wp:effectExtent l="0" t="0" r="13970" b="17780"/>
                <wp:wrapNone/>
                <wp:docPr id="12306347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287" cy="477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C6766" id="Rectángulo 1" o:spid="_x0000_s1026" style="position:absolute;margin-left:-.55pt;margin-top:2.7pt;width:438.45pt;height:37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" fillcolor="#5b9bd5 [3204]" strokecolor="#091723 [484]" strokeweight="1pt"/>
            </w:pict>
          </mc:Fallback>
        </mc:AlternateContent>
      </w:r>
    </w:p>
    <w:p w14:paraId="12BB12E7" w14:textId="60788DAB" w:rsidR="005460F5" w:rsidRDefault="00390221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6F9D248" wp14:editId="4994D4B5">
                <wp:simplePos x="0" y="0"/>
                <wp:positionH relativeFrom="column">
                  <wp:posOffset>2718241</wp:posOffset>
                </wp:positionH>
                <wp:positionV relativeFrom="paragraph">
                  <wp:posOffset>1306</wp:posOffset>
                </wp:positionV>
                <wp:extent cx="900752" cy="197893"/>
                <wp:effectExtent l="0" t="0" r="13970" b="12065"/>
                <wp:wrapNone/>
                <wp:docPr id="2024470304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752" cy="197893"/>
                          <a:chOff x="0" y="0"/>
                          <a:chExt cx="900752" cy="197893"/>
                        </a:xfrm>
                      </wpg:grpSpPr>
                      <wps:wsp>
                        <wps:cNvPr id="1678049297" name="Rectángulo 2"/>
                        <wps:cNvSpPr/>
                        <wps:spPr>
                          <a:xfrm>
                            <a:off x="0" y="0"/>
                            <a:ext cx="900752" cy="1978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025798" name="Triángulo isósceles 3"/>
                        <wps:cNvSpPr/>
                        <wps:spPr>
                          <a:xfrm rot="10800000">
                            <a:off x="729242" y="56725"/>
                            <a:ext cx="125701" cy="9451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693587" name="Cuadro de texto 4"/>
                        <wps:cNvSpPr txBox="1"/>
                        <wps:spPr>
                          <a:xfrm>
                            <a:off x="49918" y="31766"/>
                            <a:ext cx="656673" cy="140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9768C4" w14:textId="1857549E" w:rsidR="005460F5" w:rsidRPr="005460F5" w:rsidRDefault="00390221" w:rsidP="005460F5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Hawaii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, Estad...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9D248" id="Grupo 7" o:spid="_x0000_s1026" style="position:absolute;margin-left:214.05pt;margin-top:.1pt;width:70.95pt;height:15.6pt;z-index:251688960" coordsize="9007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">
                <v:rect id="Rectángulo 2" o:spid="_x0000_s1027" style="position:absolute;width:9007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" fillcolor="white [3212]" strokecolor="#091723 [484]" strokeweight="1pt"/>
                <v:shape id="Triángulo isósceles 3" o:spid="_x0000_s1028" type="#_x0000_t5" style="position:absolute;left:7292;top:567;width:1257;height:9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" fillcolor="#5b9bd5 [3204]" strokecolor="#09172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499;top:317;width:65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" filled="f" stroked="f" strokeweight=".5pt">
                  <v:textbox inset="0,0,0,0">
                    <w:txbxContent>
                      <w:p w14:paraId="649768C4" w14:textId="1857549E" w:rsidR="005460F5" w:rsidRPr="005460F5" w:rsidRDefault="00390221" w:rsidP="005460F5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Hawaii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, Estad...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2C300FF" wp14:editId="4810DA55">
                <wp:simplePos x="0" y="0"/>
                <wp:positionH relativeFrom="column">
                  <wp:posOffset>1765268</wp:posOffset>
                </wp:positionH>
                <wp:positionV relativeFrom="paragraph">
                  <wp:posOffset>1306</wp:posOffset>
                </wp:positionV>
                <wp:extent cx="900752" cy="197893"/>
                <wp:effectExtent l="0" t="0" r="13970" b="12065"/>
                <wp:wrapNone/>
                <wp:docPr id="133522235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752" cy="197893"/>
                          <a:chOff x="0" y="0"/>
                          <a:chExt cx="900752" cy="197893"/>
                        </a:xfrm>
                      </wpg:grpSpPr>
                      <wps:wsp>
                        <wps:cNvPr id="369479423" name="Rectángulo 2"/>
                        <wps:cNvSpPr/>
                        <wps:spPr>
                          <a:xfrm>
                            <a:off x="0" y="0"/>
                            <a:ext cx="900752" cy="1978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268407" name="Triángulo isósceles 3"/>
                        <wps:cNvSpPr/>
                        <wps:spPr>
                          <a:xfrm rot="10800000">
                            <a:off x="724704" y="56725"/>
                            <a:ext cx="125701" cy="9451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830926" name="Cuadro de texto 4"/>
                        <wps:cNvSpPr txBox="1"/>
                        <wps:spPr>
                          <a:xfrm>
                            <a:off x="45380" y="31766"/>
                            <a:ext cx="679253" cy="140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CCCF2" w14:textId="5996B1FB" w:rsidR="005460F5" w:rsidRPr="005460F5" w:rsidRDefault="005460F5" w:rsidP="005460F5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Santiago, Chile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300FF" id="Grupo 6" o:spid="_x0000_s1030" style="position:absolute;margin-left:139pt;margin-top:.1pt;width:70.95pt;height:15.6pt;z-index:251685888" coordsize="9007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">
                <v:rect id="Rectángulo 2" o:spid="_x0000_s1031" style="position:absolute;width:9007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" fillcolor="white [3212]" strokecolor="#091723 [484]" strokeweight="1pt"/>
                <v:shape id="Triángulo isósceles 3" o:spid="_x0000_s1032" type="#_x0000_t5" style="position:absolute;left:7247;top:567;width:1257;height:9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" fillcolor="#5b9bd5 [3204]" strokecolor="#091723 [484]" strokeweight="1pt"/>
                <v:shape id="_x0000_s1033" type="#_x0000_t202" style="position:absolute;left:453;top:317;width:6793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" filled="f" stroked="f" strokeweight=".5pt">
                  <v:textbox inset="0,0,0,0">
                    <w:txbxContent>
                      <w:p w14:paraId="0E5CCCF2" w14:textId="5996B1FB" w:rsidR="005460F5" w:rsidRPr="005460F5" w:rsidRDefault="005460F5" w:rsidP="005460F5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Santiago, Chile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58152" wp14:editId="39202BD9">
                <wp:simplePos x="0" y="0"/>
                <wp:positionH relativeFrom="column">
                  <wp:posOffset>4737025</wp:posOffset>
                </wp:positionH>
                <wp:positionV relativeFrom="paragraph">
                  <wp:posOffset>31750</wp:posOffset>
                </wp:positionV>
                <wp:extent cx="679253" cy="140970"/>
                <wp:effectExtent l="0" t="0" r="6985" b="11430"/>
                <wp:wrapNone/>
                <wp:docPr id="161415075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253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7EF6F" w14:textId="4D654911" w:rsidR="00390221" w:rsidRPr="005460F5" w:rsidRDefault="00390221" w:rsidP="0039022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Buscar vuelos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8152" id="Cuadro de texto 4" o:spid="_x0000_s1034" type="#_x0000_t202" style="position:absolute;margin-left:373pt;margin-top:2.5pt;width:53.5pt;height:1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" filled="f" stroked="f" strokeweight=".5pt">
                <v:textbox inset="0,0,0,0">
                  <w:txbxContent>
                    <w:p w14:paraId="27A7EF6F" w14:textId="4D654911" w:rsidR="00390221" w:rsidRPr="005460F5" w:rsidRDefault="00390221" w:rsidP="0039022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Buscar vuelos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EE2D64" wp14:editId="6DB0F7D2">
                <wp:simplePos x="0" y="0"/>
                <wp:positionH relativeFrom="column">
                  <wp:posOffset>3765711</wp:posOffset>
                </wp:positionH>
                <wp:positionV relativeFrom="paragraph">
                  <wp:posOffset>34925</wp:posOffset>
                </wp:positionV>
                <wp:extent cx="121568" cy="140970"/>
                <wp:effectExtent l="0" t="0" r="12065" b="11430"/>
                <wp:wrapNone/>
                <wp:docPr id="179183696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68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F01B4" w14:textId="10FA8445" w:rsidR="00390221" w:rsidRPr="005460F5" w:rsidRDefault="00390221" w:rsidP="0039022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2D64" id="_x0000_s1035" type="#_x0000_t202" style="position:absolute;margin-left:296.5pt;margin-top:2.75pt;width:9.55pt;height:1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" filled="f" stroked="f" strokeweight=".5pt">
                <v:textbox inset="0,0,0,0">
                  <w:txbxContent>
                    <w:p w14:paraId="56FF01B4" w14:textId="10FA8445" w:rsidR="00390221" w:rsidRPr="005460F5" w:rsidRDefault="00390221" w:rsidP="0039022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60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44A2BC" wp14:editId="694988C9">
                <wp:simplePos x="0" y="0"/>
                <wp:positionH relativeFrom="column">
                  <wp:posOffset>208280</wp:posOffset>
                </wp:positionH>
                <wp:positionV relativeFrom="paragraph">
                  <wp:posOffset>32437</wp:posOffset>
                </wp:positionV>
                <wp:extent cx="504861" cy="140997"/>
                <wp:effectExtent l="0" t="0" r="9525" b="11430"/>
                <wp:wrapNone/>
                <wp:docPr id="174205486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61" cy="140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F5150" w14:textId="2A5C96C6" w:rsidR="005460F5" w:rsidRPr="005460F5" w:rsidRDefault="005460F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05-04-2024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A2BC" id="_x0000_s1036" type="#_x0000_t202" style="position:absolute;margin-left:16.4pt;margin-top:2.55pt;width:39.75pt;height:1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" filled="f" stroked="f" strokeweight=".5pt">
                <v:textbox inset="0,0,0,0">
                  <w:txbxContent>
                    <w:p w14:paraId="67CF5150" w14:textId="2A5C96C6" w:rsidR="005460F5" w:rsidRPr="005460F5" w:rsidRDefault="005460F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05-04-2024</w:t>
                      </w:r>
                    </w:p>
                  </w:txbxContent>
                </v:textbox>
              </v:shape>
            </w:pict>
          </mc:Fallback>
        </mc:AlternateContent>
      </w:r>
      <w:r w:rsidR="005460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8B413" wp14:editId="451169B3">
                <wp:simplePos x="0" y="0"/>
                <wp:positionH relativeFrom="column">
                  <wp:posOffset>989109</wp:posOffset>
                </wp:positionH>
                <wp:positionV relativeFrom="paragraph">
                  <wp:posOffset>33025</wp:posOffset>
                </wp:positionV>
                <wp:extent cx="504861" cy="140997"/>
                <wp:effectExtent l="0" t="0" r="9525" b="11430"/>
                <wp:wrapNone/>
                <wp:docPr id="82009943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61" cy="140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FDF35" w14:textId="6B556503" w:rsidR="005460F5" w:rsidRPr="005460F5" w:rsidRDefault="005460F5" w:rsidP="005460F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-04-2024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B413" id="_x0000_s1037" type="#_x0000_t202" style="position:absolute;margin-left:77.9pt;margin-top:2.6pt;width:39.75pt;height:1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" filled="f" stroked="f" strokeweight=".5pt">
                <v:textbox inset="0,0,0,0">
                  <w:txbxContent>
                    <w:p w14:paraId="2ADFDF35" w14:textId="6B556503" w:rsidR="005460F5" w:rsidRPr="005460F5" w:rsidRDefault="005460F5" w:rsidP="005460F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30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-04-2024</w:t>
                      </w:r>
                    </w:p>
                  </w:txbxContent>
                </v:textbox>
              </v:shape>
            </w:pict>
          </mc:Fallback>
        </mc:AlternateContent>
      </w:r>
      <w:r w:rsidR="005460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E9F327" wp14:editId="7C541940">
                <wp:simplePos x="0" y="0"/>
                <wp:positionH relativeFrom="column">
                  <wp:posOffset>3980179</wp:posOffset>
                </wp:positionH>
                <wp:positionV relativeFrom="paragraph">
                  <wp:posOffset>122886</wp:posOffset>
                </wp:positionV>
                <wp:extent cx="125701" cy="94514"/>
                <wp:effectExtent l="19050" t="0" r="46355" b="39370"/>
                <wp:wrapNone/>
                <wp:docPr id="1510685098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701" cy="9451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4E0D" id="Triángulo isósceles 3" o:spid="_x0000_s1026" type="#_x0000_t5" style="position:absolute;margin-left:313.4pt;margin-top:9.7pt;width:9.9pt;height:7.4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" fillcolor="white [3212]" strokecolor="#091723 [484]" strokeweight="1pt"/>
            </w:pict>
          </mc:Fallback>
        </mc:AlternateContent>
      </w:r>
      <w:r w:rsidR="005460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50564" wp14:editId="3EAC8AC2">
                <wp:simplePos x="0" y="0"/>
                <wp:positionH relativeFrom="column">
                  <wp:posOffset>739827</wp:posOffset>
                </wp:positionH>
                <wp:positionV relativeFrom="paragraph">
                  <wp:posOffset>57738</wp:posOffset>
                </wp:positionV>
                <wp:extent cx="125701" cy="94514"/>
                <wp:effectExtent l="19050" t="0" r="46355" b="39370"/>
                <wp:wrapNone/>
                <wp:docPr id="599569616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701" cy="945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8018" id="Triángulo isósceles 3" o:spid="_x0000_s1026" type="#_x0000_t5" style="position:absolute;margin-left:58.25pt;margin-top:4.55pt;width:9.9pt;height:7.4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" fillcolor="#5b9bd5 [3204]" strokecolor="#091723 [484]" strokeweight="1pt"/>
            </w:pict>
          </mc:Fallback>
        </mc:AlternateContent>
      </w:r>
      <w:r w:rsidR="005460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406CA" wp14:editId="29E12DF3">
                <wp:simplePos x="0" y="0"/>
                <wp:positionH relativeFrom="column">
                  <wp:posOffset>1526267</wp:posOffset>
                </wp:positionH>
                <wp:positionV relativeFrom="paragraph">
                  <wp:posOffset>57398</wp:posOffset>
                </wp:positionV>
                <wp:extent cx="125701" cy="94514"/>
                <wp:effectExtent l="19050" t="0" r="46355" b="39370"/>
                <wp:wrapNone/>
                <wp:docPr id="1843476725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701" cy="945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205F" id="Triángulo isósceles 3" o:spid="_x0000_s1026" type="#_x0000_t5" style="position:absolute;margin-left:120.2pt;margin-top:4.5pt;width:9.9pt;height:7.4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" fillcolor="#5b9bd5 [3204]" strokecolor="#091723 [484]" strokeweight="1pt"/>
            </w:pict>
          </mc:Fallback>
        </mc:AlternateContent>
      </w:r>
    </w:p>
    <w:p w14:paraId="4032C6BA" w14:textId="58B96895" w:rsidR="005460F5" w:rsidRDefault="005460F5">
      <w:pPr>
        <w:rPr>
          <w:lang w:val="es-ES"/>
        </w:rPr>
      </w:pPr>
    </w:p>
    <w:p w14:paraId="66BA4B26" w14:textId="63B85635" w:rsidR="005460F5" w:rsidRDefault="005460F5">
      <w:pPr>
        <w:rPr>
          <w:lang w:val="es-ES"/>
        </w:rPr>
      </w:pPr>
    </w:p>
    <w:p w14:paraId="59C5DAFD" w14:textId="324F400D" w:rsidR="005460F5" w:rsidRDefault="005460F5">
      <w:pPr>
        <w:rPr>
          <w:lang w:val="es-ES"/>
        </w:rPr>
      </w:pPr>
    </w:p>
    <w:p w14:paraId="0DE592A7" w14:textId="7676E2C2" w:rsidR="005460F5" w:rsidRDefault="005460F5">
      <w:pPr>
        <w:rPr>
          <w:lang w:val="es-ES"/>
        </w:rPr>
      </w:pPr>
      <w:r>
        <w:rPr>
          <w:lang w:val="es-ES"/>
        </w:rPr>
        <w:t>Historia de usuario 2</w:t>
      </w:r>
    </w:p>
    <w:p w14:paraId="22609D5C" w14:textId="491FA1E6" w:rsidR="005460F5" w:rsidRDefault="005460F5">
      <w:pPr>
        <w:rPr>
          <w:lang w:val="es-ES"/>
        </w:rPr>
      </w:pPr>
    </w:p>
    <w:p w14:paraId="576AB52F" w14:textId="091FBEB6" w:rsidR="005460F5" w:rsidRDefault="005460F5">
      <w:pPr>
        <w:rPr>
          <w:lang w:val="es-ES"/>
        </w:rPr>
      </w:pPr>
      <w:r>
        <w:rPr>
          <w:lang w:val="es-ES"/>
        </w:rPr>
        <w:t>Como cliente de viajes soñados, quiero buscar autos en el destino elegido, pudiendo buscar el modelo y tipo de vehículo, para poder arrendarlos durante toda la estadía.</w:t>
      </w:r>
    </w:p>
    <w:p w14:paraId="350C3F25" w14:textId="1C4FD9DE" w:rsidR="005460F5" w:rsidRDefault="005460F5">
      <w:pPr>
        <w:rPr>
          <w:lang w:val="es-ES"/>
        </w:rPr>
      </w:pPr>
    </w:p>
    <w:p w14:paraId="5CCDF05F" w14:textId="2302FDC0" w:rsidR="005460F5" w:rsidRDefault="005460F5">
      <w:pPr>
        <w:rPr>
          <w:lang w:val="es-ES"/>
        </w:rPr>
      </w:pPr>
      <w:r>
        <w:rPr>
          <w:lang w:val="es-ES"/>
        </w:rPr>
        <w:t>Dado que las automotoras tienen varios modelos disponibles, cuando realice la búsqueda, se muestren todos los autos disponibles y arrojando tambien los que mas se asemejen a la búsqueda.</w:t>
      </w:r>
    </w:p>
    <w:p w14:paraId="38F6CE49" w14:textId="065A9BDD" w:rsidR="005460F5" w:rsidRDefault="0039022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32218A" wp14:editId="569AC626">
                <wp:simplePos x="0" y="0"/>
                <wp:positionH relativeFrom="column">
                  <wp:posOffset>0</wp:posOffset>
                </wp:positionH>
                <wp:positionV relativeFrom="paragraph">
                  <wp:posOffset>169009</wp:posOffset>
                </wp:positionV>
                <wp:extent cx="5563346" cy="477520"/>
                <wp:effectExtent l="0" t="0" r="18415" b="17780"/>
                <wp:wrapNone/>
                <wp:docPr id="16350565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346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FD53F" id="Rectángulo 1" o:spid="_x0000_s1026" style="position:absolute;margin-left:0;margin-top:13.3pt;width:438.05pt;height:37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" fillcolor="#5b9bd5 [3204]" strokecolor="#091723 [484]" strokeweight="1pt"/>
            </w:pict>
          </mc:Fallback>
        </mc:AlternateContent>
      </w:r>
    </w:p>
    <w:p w14:paraId="1C621D8E" w14:textId="78421F4F" w:rsidR="005460F5" w:rsidRDefault="00390221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CD5A43" wp14:editId="10A62651">
                <wp:simplePos x="0" y="0"/>
                <wp:positionH relativeFrom="column">
                  <wp:posOffset>3616387</wp:posOffset>
                </wp:positionH>
                <wp:positionV relativeFrom="paragraph">
                  <wp:posOffset>171504</wp:posOffset>
                </wp:positionV>
                <wp:extent cx="669701" cy="140970"/>
                <wp:effectExtent l="0" t="0" r="0" b="11430"/>
                <wp:wrapNone/>
                <wp:docPr id="121644849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01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73606" w14:textId="6F742ECC" w:rsidR="00390221" w:rsidRPr="00390221" w:rsidRDefault="00390221" w:rsidP="00390221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6"/>
                                <w:szCs w:val="16"/>
                                <w:lang w:val="es-ES"/>
                              </w:rPr>
                              <w:t xml:space="preserve">Ingrese </w:t>
                            </w:r>
                            <w:r>
                              <w:rPr>
                                <w:color w:val="BFBFBF" w:themeColor="background1" w:themeShade="BF"/>
                                <w:sz w:val="16"/>
                                <w:szCs w:val="16"/>
                                <w:lang w:val="es-ES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D5A43" id="_x0000_s1038" type="#_x0000_t202" style="position:absolute;margin-left:284.75pt;margin-top:13.5pt;width:52.75pt;height:11.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" filled="f" stroked="f" strokeweight=".5pt">
                <v:textbox inset="0,0,0,0">
                  <w:txbxContent>
                    <w:p w14:paraId="6AB73606" w14:textId="6F742ECC" w:rsidR="00390221" w:rsidRPr="00390221" w:rsidRDefault="00390221" w:rsidP="00390221">
                      <w:pPr>
                        <w:rPr>
                          <w:color w:val="BFBFBF" w:themeColor="background1" w:themeShade="BF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BFBFBF" w:themeColor="background1" w:themeShade="BF"/>
                          <w:sz w:val="16"/>
                          <w:szCs w:val="16"/>
                          <w:lang w:val="es-ES"/>
                        </w:rPr>
                        <w:t xml:space="preserve">Ingrese </w:t>
                      </w:r>
                      <w:r>
                        <w:rPr>
                          <w:color w:val="BFBFBF" w:themeColor="background1" w:themeShade="BF"/>
                          <w:sz w:val="16"/>
                          <w:szCs w:val="16"/>
                          <w:lang w:val="es-ES"/>
                        </w:rPr>
                        <w:t>modelo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8CA901" wp14:editId="7517E018">
                <wp:simplePos x="0" y="0"/>
                <wp:positionH relativeFrom="column">
                  <wp:posOffset>2729865</wp:posOffset>
                </wp:positionH>
                <wp:positionV relativeFrom="paragraph">
                  <wp:posOffset>172085</wp:posOffset>
                </wp:positionV>
                <wp:extent cx="562610" cy="140970"/>
                <wp:effectExtent l="0" t="0" r="0" b="0"/>
                <wp:wrapNone/>
                <wp:docPr id="134361591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D880B" w14:textId="0B8DC2C1" w:rsidR="00390221" w:rsidRPr="00390221" w:rsidRDefault="00390221" w:rsidP="00390221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6"/>
                                <w:szCs w:val="16"/>
                                <w:lang w:val="es-ES"/>
                              </w:rPr>
                              <w:t>Ingrese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CA901" id="_x0000_s1039" type="#_x0000_t202" style="position:absolute;margin-left:214.95pt;margin-top:13.55pt;width:44.3pt;height:11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" filled="f" stroked="f" strokeweight=".5pt">
                <v:textbox inset="0,0,0,0">
                  <w:txbxContent>
                    <w:p w14:paraId="24DD880B" w14:textId="0B8DC2C1" w:rsidR="00390221" w:rsidRPr="00390221" w:rsidRDefault="00390221" w:rsidP="00390221">
                      <w:pPr>
                        <w:rPr>
                          <w:color w:val="BFBFBF" w:themeColor="background1" w:themeShade="BF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BFBFBF" w:themeColor="background1" w:themeShade="BF"/>
                          <w:sz w:val="16"/>
                          <w:szCs w:val="16"/>
                          <w:lang w:val="es-ES"/>
                        </w:rPr>
                        <w:t>Ingrese 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F7CC327" wp14:editId="2F8D3C19">
                <wp:simplePos x="0" y="0"/>
                <wp:positionH relativeFrom="column">
                  <wp:posOffset>120650</wp:posOffset>
                </wp:positionH>
                <wp:positionV relativeFrom="paragraph">
                  <wp:posOffset>143474</wp:posOffset>
                </wp:positionV>
                <wp:extent cx="1528445" cy="201295"/>
                <wp:effectExtent l="0" t="0" r="14605" b="27305"/>
                <wp:wrapNone/>
                <wp:docPr id="968048151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445" cy="201295"/>
                          <a:chOff x="0" y="0"/>
                          <a:chExt cx="1528663" cy="201295"/>
                        </a:xfrm>
                      </wpg:grpSpPr>
                      <wps:wsp>
                        <wps:cNvPr id="484374189" name="Rectángulo 2"/>
                        <wps:cNvSpPr/>
                        <wps:spPr>
                          <a:xfrm>
                            <a:off x="0" y="0"/>
                            <a:ext cx="743803" cy="197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225766" name="Rectángulo 2"/>
                        <wps:cNvSpPr/>
                        <wps:spPr>
                          <a:xfrm>
                            <a:off x="784860" y="3810"/>
                            <a:ext cx="743803" cy="197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064503" name="Triángulo isósceles 3"/>
                        <wps:cNvSpPr/>
                        <wps:spPr>
                          <a:xfrm rot="10800000">
                            <a:off x="1356360" y="57150"/>
                            <a:ext cx="125701" cy="9451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206039" name="Triángulo isósceles 3"/>
                        <wps:cNvSpPr/>
                        <wps:spPr>
                          <a:xfrm rot="10800000">
                            <a:off x="571500" y="57150"/>
                            <a:ext cx="125701" cy="9451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411546" name="Cuadro de texto 4"/>
                        <wps:cNvSpPr txBox="1"/>
                        <wps:spPr>
                          <a:xfrm>
                            <a:off x="38100" y="34290"/>
                            <a:ext cx="504861" cy="140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F2DAAE" w14:textId="77777777" w:rsidR="00390221" w:rsidRPr="005460F5" w:rsidRDefault="00390221" w:rsidP="00390221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05-04-2024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659786" name="Cuadro de texto 4"/>
                        <wps:cNvSpPr txBox="1"/>
                        <wps:spPr>
                          <a:xfrm>
                            <a:off x="819150" y="34290"/>
                            <a:ext cx="504861" cy="140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C2964" w14:textId="77777777" w:rsidR="00390221" w:rsidRPr="005460F5" w:rsidRDefault="00390221" w:rsidP="00390221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30-04-2024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CC327" id="Grupo 8" o:spid="_x0000_s1040" style="position:absolute;margin-left:9.5pt;margin-top:11.3pt;width:120.35pt;height:15.85pt;z-index:251726848" coordsize="15286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">
                <v:rect id="Rectángulo 2" o:spid="_x0000_s1041" style="position:absolute;width:7438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" fillcolor="white [3212]" strokecolor="#091723 [484]" strokeweight="1pt"/>
                <v:rect id="Rectángulo 2" o:spid="_x0000_s1042" style="position:absolute;left:7848;top:38;width:7438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" fillcolor="white [3212]" strokecolor="#091723 [484]" strokeweight="1pt"/>
                <v:shape id="Triángulo isósceles 3" o:spid="_x0000_s1043" type="#_x0000_t5" style="position:absolute;left:13563;top:571;width:1257;height:9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" fillcolor="#5b9bd5 [3204]" strokecolor="#091723 [484]" strokeweight="1pt"/>
                <v:shape id="Triángulo isósceles 3" o:spid="_x0000_s1044" type="#_x0000_t5" style="position:absolute;left:5715;top:571;width:1257;height:9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" fillcolor="#5b9bd5 [3204]" strokecolor="#091723 [484]" strokeweight="1pt"/>
                <v:shape id="_x0000_s1045" type="#_x0000_t202" style="position:absolute;left:381;top:342;width:5048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" filled="f" stroked="f" strokeweight=".5pt">
                  <v:textbox inset="0,0,0,0">
                    <w:txbxContent>
                      <w:p w14:paraId="47F2DAAE" w14:textId="77777777" w:rsidR="00390221" w:rsidRPr="005460F5" w:rsidRDefault="00390221" w:rsidP="00390221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05-04-2024</w:t>
                        </w:r>
                      </w:p>
                    </w:txbxContent>
                  </v:textbox>
                </v:shape>
                <v:shape id="_x0000_s1046" type="#_x0000_t202" style="position:absolute;left:8191;top:342;width:5049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" filled="f" stroked="f" strokeweight=".5pt">
                  <v:textbox inset="0,0,0,0">
                    <w:txbxContent>
                      <w:p w14:paraId="4ABC2964" w14:textId="77777777" w:rsidR="00390221" w:rsidRPr="005460F5" w:rsidRDefault="00390221" w:rsidP="00390221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30-04-2024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681AFD" wp14:editId="671C0F7B">
                <wp:simplePos x="0" y="0"/>
                <wp:positionH relativeFrom="column">
                  <wp:posOffset>3573145</wp:posOffset>
                </wp:positionH>
                <wp:positionV relativeFrom="paragraph">
                  <wp:posOffset>149225</wp:posOffset>
                </wp:positionV>
                <wp:extent cx="900430" cy="197485"/>
                <wp:effectExtent l="0" t="0" r="13970" b="12065"/>
                <wp:wrapNone/>
                <wp:docPr id="144687029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C09A1" id="Rectángulo 2" o:spid="_x0000_s1026" style="position:absolute;margin-left:281.35pt;margin-top:11.75pt;width:70.9pt;height:15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" fillcolor="white [3212]" strokecolor="#09172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1D53D" wp14:editId="3083100F">
                <wp:simplePos x="0" y="0"/>
                <wp:positionH relativeFrom="column">
                  <wp:posOffset>2638425</wp:posOffset>
                </wp:positionH>
                <wp:positionV relativeFrom="paragraph">
                  <wp:posOffset>148590</wp:posOffset>
                </wp:positionV>
                <wp:extent cx="900430" cy="197485"/>
                <wp:effectExtent l="0" t="0" r="13970" b="12065"/>
                <wp:wrapNone/>
                <wp:docPr id="36319761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D69B9" id="Rectángulo 2" o:spid="_x0000_s1026" style="position:absolute;margin-left:207.75pt;margin-top:11.7pt;width:70.9pt;height:15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" fillcolor="white [3212]" strokecolor="#09172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5EB6F2B" wp14:editId="313F5E94">
                <wp:simplePos x="0" y="0"/>
                <wp:positionH relativeFrom="column">
                  <wp:posOffset>1700530</wp:posOffset>
                </wp:positionH>
                <wp:positionV relativeFrom="paragraph">
                  <wp:posOffset>147320</wp:posOffset>
                </wp:positionV>
                <wp:extent cx="900752" cy="197893"/>
                <wp:effectExtent l="0" t="0" r="13970" b="12065"/>
                <wp:wrapNone/>
                <wp:docPr id="1909755824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752" cy="197893"/>
                          <a:chOff x="0" y="0"/>
                          <a:chExt cx="900752" cy="197893"/>
                        </a:xfrm>
                      </wpg:grpSpPr>
                      <wps:wsp>
                        <wps:cNvPr id="164685825" name="Rectángulo 2"/>
                        <wps:cNvSpPr/>
                        <wps:spPr>
                          <a:xfrm>
                            <a:off x="0" y="0"/>
                            <a:ext cx="900752" cy="1978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630012" name="Triángulo isósceles 3"/>
                        <wps:cNvSpPr/>
                        <wps:spPr>
                          <a:xfrm rot="10800000">
                            <a:off x="729242" y="56725"/>
                            <a:ext cx="125701" cy="9451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286091" name="Cuadro de texto 4"/>
                        <wps:cNvSpPr txBox="1"/>
                        <wps:spPr>
                          <a:xfrm>
                            <a:off x="49918" y="31766"/>
                            <a:ext cx="656673" cy="140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6C22E" w14:textId="77777777" w:rsidR="00390221" w:rsidRPr="005460F5" w:rsidRDefault="00390221" w:rsidP="00390221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Hawaii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, Estad...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B6F2B" id="_x0000_s1047" style="position:absolute;margin-left:133.9pt;margin-top:11.6pt;width:70.95pt;height:15.6pt;z-index:251718656" coordsize="9007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">
                <v:rect id="Rectángulo 2" o:spid="_x0000_s1048" style="position:absolute;width:9007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" fillcolor="white [3212]" strokecolor="#091723 [484]" strokeweight="1pt"/>
                <v:shape id="Triángulo isósceles 3" o:spid="_x0000_s1049" type="#_x0000_t5" style="position:absolute;left:7292;top:567;width:1257;height:9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" fillcolor="#5b9bd5 [3204]" strokecolor="#091723 [484]" strokeweight="1pt"/>
                <v:shape id="_x0000_s1050" type="#_x0000_t202" style="position:absolute;left:499;top:317;width:65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" filled="f" stroked="f" strokeweight=".5pt">
                  <v:textbox inset="0,0,0,0">
                    <w:txbxContent>
                      <w:p w14:paraId="5446C22E" w14:textId="77777777" w:rsidR="00390221" w:rsidRPr="005460F5" w:rsidRDefault="00390221" w:rsidP="00390221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Hawaii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, Estad...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B678909" wp14:editId="164C8B22">
                <wp:simplePos x="0" y="0"/>
                <wp:positionH relativeFrom="column">
                  <wp:posOffset>4589091</wp:posOffset>
                </wp:positionH>
                <wp:positionV relativeFrom="paragraph">
                  <wp:posOffset>140970</wp:posOffset>
                </wp:positionV>
                <wp:extent cx="902243" cy="197485"/>
                <wp:effectExtent l="0" t="0" r="12700" b="12065"/>
                <wp:wrapNone/>
                <wp:docPr id="1168657906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243" cy="197485"/>
                          <a:chOff x="0" y="0"/>
                          <a:chExt cx="902243" cy="197485"/>
                        </a:xfrm>
                      </wpg:grpSpPr>
                      <wps:wsp>
                        <wps:cNvPr id="1395151516" name="Rectángulo 2"/>
                        <wps:cNvSpPr/>
                        <wps:spPr>
                          <a:xfrm>
                            <a:off x="0" y="0"/>
                            <a:ext cx="902243" cy="197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432477" name="Cuadro de texto 4"/>
                        <wps:cNvSpPr txBox="1"/>
                        <wps:spPr>
                          <a:xfrm>
                            <a:off x="190680" y="30335"/>
                            <a:ext cx="563375" cy="140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B3715" w14:textId="422203ED" w:rsidR="00390221" w:rsidRPr="005460F5" w:rsidRDefault="00390221" w:rsidP="00390221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Buscar 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autos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78909" id="Grupo 5" o:spid="_x0000_s1051" style="position:absolute;margin-left:361.35pt;margin-top:11.1pt;width:71.05pt;height:15.55pt;z-index:251708416" coordsize="9022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">
                <v:rect id="Rectángulo 2" o:spid="_x0000_s1052" style="position:absolute;width:9022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" fillcolor="white [3212]" strokecolor="#091723 [484]" strokeweight="1pt"/>
                <v:shape id="_x0000_s1053" type="#_x0000_t202" style="position:absolute;left:1906;top:303;width:5634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" filled="f" stroked="f" strokeweight=".5pt">
                  <v:textbox inset="0,0,0,0">
                    <w:txbxContent>
                      <w:p w14:paraId="64CB3715" w14:textId="422203ED" w:rsidR="00390221" w:rsidRPr="005460F5" w:rsidRDefault="00390221" w:rsidP="00390221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Buscar 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autos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49296A" w14:textId="43A14578" w:rsidR="005460F5" w:rsidRDefault="00390221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17CE33" wp14:editId="46E43C27">
                <wp:simplePos x="0" y="0"/>
                <wp:positionH relativeFrom="column">
                  <wp:posOffset>4311945</wp:posOffset>
                </wp:positionH>
                <wp:positionV relativeFrom="paragraph">
                  <wp:posOffset>29640</wp:posOffset>
                </wp:positionV>
                <wp:extent cx="125656" cy="94319"/>
                <wp:effectExtent l="0" t="0" r="0" b="0"/>
                <wp:wrapNone/>
                <wp:docPr id="149860603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656" cy="943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EDA1" id="Triángulo isósceles 3" o:spid="_x0000_s1026" type="#_x0000_t5" style="position:absolute;margin-left:339.5pt;margin-top:2.35pt;width:9.9pt;height:7.45pt;rotation:18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5CD9A9" wp14:editId="45AF0502">
                <wp:simplePos x="0" y="0"/>
                <wp:positionH relativeFrom="column">
                  <wp:posOffset>3360948</wp:posOffset>
                </wp:positionH>
                <wp:positionV relativeFrom="paragraph">
                  <wp:posOffset>29713</wp:posOffset>
                </wp:positionV>
                <wp:extent cx="125656" cy="94319"/>
                <wp:effectExtent l="0" t="0" r="0" b="0"/>
                <wp:wrapNone/>
                <wp:docPr id="179674346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656" cy="943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48F1A" id="Triángulo isósceles 3" o:spid="_x0000_s1026" type="#_x0000_t5" style="position:absolute;margin-left:264.65pt;margin-top:2.35pt;width:9.9pt;height:7.45pt;rotation:18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" fillcolor="#5b9bd5 [3204]" strokecolor="#091723 [484]" strokeweight="1pt"/>
            </w:pict>
          </mc:Fallback>
        </mc:AlternateContent>
      </w:r>
    </w:p>
    <w:p w14:paraId="21E80C9E" w14:textId="0883CECD" w:rsidR="00F521F7" w:rsidRDefault="00F521F7">
      <w:pPr>
        <w:rPr>
          <w:lang w:val="es-ES"/>
        </w:rPr>
      </w:pPr>
    </w:p>
    <w:p w14:paraId="2FBB2659" w14:textId="77777777" w:rsidR="005460F5" w:rsidRDefault="005460F5">
      <w:pPr>
        <w:rPr>
          <w:lang w:val="es-ES"/>
        </w:rPr>
      </w:pPr>
    </w:p>
    <w:p w14:paraId="4478C61B" w14:textId="77777777" w:rsidR="00F521F7" w:rsidRPr="00F521F7" w:rsidRDefault="00F521F7">
      <w:pPr>
        <w:rPr>
          <w:lang w:val="es-ES"/>
        </w:rPr>
      </w:pPr>
    </w:p>
    <w:sectPr w:rsidR="00F521F7" w:rsidRPr="00F521F7" w:rsidSect="004A24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C9C12" w14:textId="77777777" w:rsidR="004A248B" w:rsidRDefault="004A248B" w:rsidP="00650219">
      <w:r>
        <w:separator/>
      </w:r>
    </w:p>
  </w:endnote>
  <w:endnote w:type="continuationSeparator" w:id="0">
    <w:p w14:paraId="30DBCDDE" w14:textId="77777777" w:rsidR="004A248B" w:rsidRDefault="004A248B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051B5" w14:textId="77777777" w:rsidR="004A248B" w:rsidRDefault="004A248B" w:rsidP="00650219">
      <w:r>
        <w:separator/>
      </w:r>
    </w:p>
  </w:footnote>
  <w:footnote w:type="continuationSeparator" w:id="0">
    <w:p w14:paraId="72D67A3B" w14:textId="77777777" w:rsidR="004A248B" w:rsidRDefault="004A248B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6464858">
    <w:abstractNumId w:val="21"/>
  </w:num>
  <w:num w:numId="2" w16cid:durableId="404377733">
    <w:abstractNumId w:val="12"/>
  </w:num>
  <w:num w:numId="3" w16cid:durableId="63994881">
    <w:abstractNumId w:val="10"/>
  </w:num>
  <w:num w:numId="4" w16cid:durableId="787316005">
    <w:abstractNumId w:val="24"/>
  </w:num>
  <w:num w:numId="5" w16cid:durableId="1852717768">
    <w:abstractNumId w:val="13"/>
  </w:num>
  <w:num w:numId="6" w16cid:durableId="266888425">
    <w:abstractNumId w:val="18"/>
  </w:num>
  <w:num w:numId="7" w16cid:durableId="958299466">
    <w:abstractNumId w:val="20"/>
  </w:num>
  <w:num w:numId="8" w16cid:durableId="1225486515">
    <w:abstractNumId w:val="9"/>
  </w:num>
  <w:num w:numId="9" w16cid:durableId="893269983">
    <w:abstractNumId w:val="7"/>
  </w:num>
  <w:num w:numId="10" w16cid:durableId="896626805">
    <w:abstractNumId w:val="6"/>
  </w:num>
  <w:num w:numId="11" w16cid:durableId="312297304">
    <w:abstractNumId w:val="5"/>
  </w:num>
  <w:num w:numId="12" w16cid:durableId="1630552492">
    <w:abstractNumId w:val="4"/>
  </w:num>
  <w:num w:numId="13" w16cid:durableId="2091074227">
    <w:abstractNumId w:val="8"/>
  </w:num>
  <w:num w:numId="14" w16cid:durableId="1524055480">
    <w:abstractNumId w:val="3"/>
  </w:num>
  <w:num w:numId="15" w16cid:durableId="1700400471">
    <w:abstractNumId w:val="2"/>
  </w:num>
  <w:num w:numId="16" w16cid:durableId="515460283">
    <w:abstractNumId w:val="1"/>
  </w:num>
  <w:num w:numId="17" w16cid:durableId="692848032">
    <w:abstractNumId w:val="0"/>
  </w:num>
  <w:num w:numId="18" w16cid:durableId="1966497063">
    <w:abstractNumId w:val="14"/>
  </w:num>
  <w:num w:numId="19" w16cid:durableId="1572230981">
    <w:abstractNumId w:val="16"/>
  </w:num>
  <w:num w:numId="20" w16cid:durableId="1360162705">
    <w:abstractNumId w:val="22"/>
  </w:num>
  <w:num w:numId="21" w16cid:durableId="1747455592">
    <w:abstractNumId w:val="19"/>
  </w:num>
  <w:num w:numId="22" w16cid:durableId="226457341">
    <w:abstractNumId w:val="11"/>
  </w:num>
  <w:num w:numId="23" w16cid:durableId="1019813124">
    <w:abstractNumId w:val="25"/>
  </w:num>
  <w:num w:numId="24" w16cid:durableId="1577469803">
    <w:abstractNumId w:val="15"/>
  </w:num>
  <w:num w:numId="25" w16cid:durableId="248003376">
    <w:abstractNumId w:val="17"/>
  </w:num>
  <w:num w:numId="26" w16cid:durableId="13770002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F7"/>
    <w:rsid w:val="00096D7E"/>
    <w:rsid w:val="0028533C"/>
    <w:rsid w:val="00390221"/>
    <w:rsid w:val="00405555"/>
    <w:rsid w:val="004323AE"/>
    <w:rsid w:val="004A248B"/>
    <w:rsid w:val="004E108E"/>
    <w:rsid w:val="004E43BC"/>
    <w:rsid w:val="005460F5"/>
    <w:rsid w:val="00645252"/>
    <w:rsid w:val="00650219"/>
    <w:rsid w:val="006D3D74"/>
    <w:rsid w:val="0083569A"/>
    <w:rsid w:val="009B7806"/>
    <w:rsid w:val="00A9204E"/>
    <w:rsid w:val="00C01A1E"/>
    <w:rsid w:val="00F5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B6E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me%20Gajardo\AppData\Local\Microsoft\Office\16.0\DTS\es-CL%7bE0C8D449-1600-4DD5-9D13-16CF2B992206%7d\%7b1698068A-1B96-47E6-8FC8-BF01EA4B2A9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{1698068A-1B96-47E6-8FC8-BF01EA4B2A97}tf02786999_win32.dotx</Template>
  <TotalTime>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2024-04-05T18:44:00Z</dcterms:created>
  <dcterms:modified xsi:type="dcterms:W3CDTF">2024-04-05T20:35:00Z</dcterms:modified>
</cp:coreProperties>
</file>