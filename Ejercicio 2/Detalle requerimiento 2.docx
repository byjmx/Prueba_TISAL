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4345" w14:textId="31B2F926" w:rsidR="00A9204E" w:rsidRPr="00CE6CA7" w:rsidRDefault="004B47E2" w:rsidP="00CE6CA7">
      <w:pPr>
        <w:jc w:val="center"/>
        <w:rPr>
          <w:b/>
          <w:bCs/>
          <w:sz w:val="28"/>
          <w:szCs w:val="28"/>
          <w:lang w:val="es-ES"/>
        </w:rPr>
      </w:pPr>
      <w:r w:rsidRPr="00CE6CA7">
        <w:rPr>
          <w:b/>
          <w:bCs/>
          <w:sz w:val="28"/>
          <w:szCs w:val="28"/>
          <w:lang w:val="es-ES"/>
        </w:rPr>
        <w:t>Requerimiento 2.</w:t>
      </w:r>
    </w:p>
    <w:p w14:paraId="1B8EBD47" w14:textId="77777777" w:rsidR="004B47E2" w:rsidRDefault="004B47E2">
      <w:pPr>
        <w:rPr>
          <w:lang w:val="es-ES"/>
        </w:rPr>
      </w:pPr>
    </w:p>
    <w:p w14:paraId="7275D8F5" w14:textId="53EDEE0F" w:rsidR="004B47E2" w:rsidRDefault="004B47E2" w:rsidP="009D65F1">
      <w:pPr>
        <w:jc w:val="both"/>
      </w:pPr>
      <w:r>
        <w:t>Una importante compañía necesita un producto que le ofrezca a los clientes la posibilidad de contratar todos los servicios necesarios para poder reservar sus vacaciones ideales online (tickets, hoteles, autos, etc.).</w:t>
      </w:r>
    </w:p>
    <w:p w14:paraId="7CD7C129" w14:textId="77777777" w:rsidR="004B47E2" w:rsidRDefault="004B47E2" w:rsidP="009D65F1">
      <w:pPr>
        <w:jc w:val="both"/>
      </w:pPr>
    </w:p>
    <w:p w14:paraId="1566B66B" w14:textId="2E0216DA" w:rsidR="004B47E2" w:rsidRPr="001048C8" w:rsidRDefault="004B47E2" w:rsidP="009D65F1">
      <w:pPr>
        <w:jc w:val="both"/>
        <w:rPr>
          <w:b/>
          <w:bCs/>
        </w:rPr>
      </w:pPr>
      <w:r w:rsidRPr="009D65F1">
        <w:rPr>
          <w:b/>
          <w:bCs/>
          <w:sz w:val="24"/>
          <w:szCs w:val="24"/>
        </w:rPr>
        <w:t>Levantamiento</w:t>
      </w:r>
      <w:r w:rsidR="000447D5" w:rsidRPr="001048C8">
        <w:rPr>
          <w:b/>
          <w:bCs/>
        </w:rPr>
        <w:t>.</w:t>
      </w:r>
    </w:p>
    <w:p w14:paraId="52A9A537" w14:textId="77777777" w:rsidR="004B47E2" w:rsidRDefault="004B47E2" w:rsidP="009D65F1">
      <w:pPr>
        <w:jc w:val="both"/>
      </w:pPr>
    </w:p>
    <w:p w14:paraId="54267341" w14:textId="2625D48C" w:rsidR="004B47E2" w:rsidRDefault="004B47E2" w:rsidP="009D65F1">
      <w:pPr>
        <w:jc w:val="both"/>
      </w:pPr>
      <w:r>
        <w:t>El cliente necesita unas vacaciones soñadas donde con una sola plataforma logre realizar la compra de vuelos a destinos de forma online, incorporando la posibilidad de contratar servicios de hoteles, autos y tour. Adicional puede contratar paquetes que ya se encuentren disponibles con fechas establecidas de viajes.</w:t>
      </w:r>
    </w:p>
    <w:p w14:paraId="088BA36E" w14:textId="77777777" w:rsidR="004B47E2" w:rsidRDefault="004B47E2" w:rsidP="009D65F1">
      <w:pPr>
        <w:jc w:val="both"/>
        <w:rPr>
          <w:lang w:val="es-ES"/>
        </w:rPr>
      </w:pPr>
    </w:p>
    <w:p w14:paraId="1B18D488" w14:textId="3E00A346" w:rsidR="004B47E2" w:rsidRPr="001048C8" w:rsidRDefault="000447D5" w:rsidP="009D65F1">
      <w:pPr>
        <w:jc w:val="both"/>
        <w:rPr>
          <w:b/>
          <w:bCs/>
          <w:lang w:val="es-ES"/>
        </w:rPr>
      </w:pPr>
      <w:r w:rsidRPr="009D65F1">
        <w:rPr>
          <w:b/>
          <w:bCs/>
          <w:sz w:val="24"/>
          <w:szCs w:val="24"/>
          <w:lang w:val="es-ES"/>
        </w:rPr>
        <w:t>Detalle</w:t>
      </w:r>
      <w:r w:rsidRPr="001048C8">
        <w:rPr>
          <w:b/>
          <w:bCs/>
          <w:lang w:val="es-ES"/>
        </w:rPr>
        <w:t>.</w:t>
      </w:r>
    </w:p>
    <w:p w14:paraId="6A80A095" w14:textId="77777777" w:rsidR="004B47E2" w:rsidRDefault="004B47E2" w:rsidP="009D65F1">
      <w:pPr>
        <w:jc w:val="both"/>
        <w:rPr>
          <w:lang w:val="es-ES"/>
        </w:rPr>
      </w:pPr>
    </w:p>
    <w:p w14:paraId="2A22F6F3" w14:textId="13D63B3B" w:rsidR="004B47E2" w:rsidRDefault="004B47E2" w:rsidP="009D65F1">
      <w:pPr>
        <w:jc w:val="both"/>
        <w:rPr>
          <w:lang w:val="es-ES"/>
        </w:rPr>
      </w:pPr>
      <w:r>
        <w:rPr>
          <w:lang w:val="es-ES"/>
        </w:rPr>
        <w:t>El cliente al abrir la plataforma deberá elegir las fechas, el lugar de origen y destino, y cantidad de pasajeros. Luego se desplegará la pantalla donde se consultará si anda buscando crear un plan de viaje o comprar un paquete de viaje disponible para las fechas seleccionadas. Si la elección es plan de viaje lo debe llevar a la pantalla de selección de vuelos</w:t>
      </w:r>
      <w:r w:rsidR="000447D5">
        <w:rPr>
          <w:lang w:val="es-ES"/>
        </w:rPr>
        <w:t xml:space="preserve"> y </w:t>
      </w:r>
      <w:r>
        <w:rPr>
          <w:lang w:val="es-ES"/>
        </w:rPr>
        <w:t>asiento</w:t>
      </w:r>
      <w:r w:rsidR="000447D5">
        <w:rPr>
          <w:lang w:val="es-ES"/>
        </w:rPr>
        <w:t xml:space="preserve">. En el caso que el cliente desee contratar otros servicios deberá marcar el </w:t>
      </w:r>
      <w:proofErr w:type="spellStart"/>
      <w:r w:rsidR="000447D5">
        <w:rPr>
          <w:lang w:val="es-ES"/>
        </w:rPr>
        <w:t>check</w:t>
      </w:r>
      <w:proofErr w:type="spellEnd"/>
      <w:r w:rsidR="000447D5">
        <w:rPr>
          <w:lang w:val="es-ES"/>
        </w:rPr>
        <w:t xml:space="preserve"> de extra, donde se deberá desplegar un apartado donde pueda seleccionar si requiere de hotel en el lugar de elección, automóviles o contratar tour. Una vez seleccionadas las opciones, se irá al apartado de pago donde podrá realizar este con la modalidad que la pasarela de pagos utilizada les proporcione.</w:t>
      </w:r>
    </w:p>
    <w:p w14:paraId="7A1EDCB4" w14:textId="77777777" w:rsidR="000447D5" w:rsidRDefault="000447D5">
      <w:pPr>
        <w:rPr>
          <w:lang w:val="es-ES"/>
        </w:rPr>
      </w:pPr>
    </w:p>
    <w:p w14:paraId="37204023" w14:textId="22687390" w:rsidR="000447D5" w:rsidRPr="001048C8" w:rsidRDefault="001048C8">
      <w:pPr>
        <w:rPr>
          <w:b/>
          <w:bCs/>
          <w:lang w:val="es-ES"/>
        </w:rPr>
      </w:pPr>
      <w:r w:rsidRPr="009D65F1">
        <w:rPr>
          <w:b/>
          <w:bCs/>
          <w:sz w:val="24"/>
          <w:szCs w:val="24"/>
          <w:lang w:val="es-ES"/>
        </w:rPr>
        <w:t>Épicas</w:t>
      </w:r>
      <w:r w:rsidR="000447D5" w:rsidRPr="001048C8">
        <w:rPr>
          <w:b/>
          <w:bCs/>
          <w:lang w:val="es-ES"/>
        </w:rPr>
        <w:t>.</w:t>
      </w:r>
    </w:p>
    <w:p w14:paraId="51D2FA2F" w14:textId="77777777" w:rsidR="000447D5" w:rsidRDefault="000447D5">
      <w:pPr>
        <w:rPr>
          <w:lang w:val="es-ES"/>
        </w:rPr>
      </w:pPr>
    </w:p>
    <w:p w14:paraId="3B6773ED" w14:textId="1D5F7B37" w:rsidR="000447D5" w:rsidRPr="001048C8" w:rsidRDefault="000447D5" w:rsidP="00135B26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  <w:lang w:val="es-ES"/>
        </w:rPr>
      </w:pPr>
      <w:r w:rsidRPr="001048C8">
        <w:rPr>
          <w:b/>
          <w:bCs/>
          <w:sz w:val="24"/>
          <w:szCs w:val="24"/>
          <w:lang w:val="es-ES"/>
        </w:rPr>
        <w:t>Funcionalidades de Reserva de vuelos</w:t>
      </w:r>
    </w:p>
    <w:p w14:paraId="6C23719C" w14:textId="62335AD0" w:rsidR="000447D5" w:rsidRDefault="000447D5" w:rsidP="00135B26">
      <w:pPr>
        <w:pStyle w:val="Prrafodelista"/>
        <w:numPr>
          <w:ilvl w:val="1"/>
          <w:numId w:val="27"/>
        </w:numPr>
        <w:jc w:val="both"/>
        <w:rPr>
          <w:lang w:val="es-ES"/>
        </w:rPr>
      </w:pPr>
      <w:r w:rsidRPr="000447D5">
        <w:rPr>
          <w:lang w:val="es-ES"/>
        </w:rPr>
        <w:t>Buscar y Seleccionar Vuelos:</w:t>
      </w:r>
    </w:p>
    <w:p w14:paraId="64206DD1" w14:textId="713E0E39" w:rsidR="000447D5" w:rsidRP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>
        <w:t>El cliente ingresa al sistema y selecciona reservas de vuelos.</w:t>
      </w:r>
    </w:p>
    <w:p w14:paraId="4EE46F88" w14:textId="0472F3E7" w:rsid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>
        <w:rPr>
          <w:lang w:val="es-ES"/>
        </w:rPr>
        <w:t>B</w:t>
      </w:r>
      <w:r w:rsidRPr="000447D5">
        <w:rPr>
          <w:lang w:val="es-ES"/>
        </w:rPr>
        <w:t>úsqueda donde especifica el origen, destino, fechas de viaje y número de pasajeros.</w:t>
      </w:r>
    </w:p>
    <w:p w14:paraId="288D1CCA" w14:textId="747282BA" w:rsid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0447D5">
        <w:rPr>
          <w:lang w:val="es-ES"/>
        </w:rPr>
        <w:t>El sistema muestra un</w:t>
      </w:r>
      <w:r>
        <w:rPr>
          <w:lang w:val="es-ES"/>
        </w:rPr>
        <w:t xml:space="preserve"> listado </w:t>
      </w:r>
      <w:r w:rsidRPr="000447D5">
        <w:rPr>
          <w:lang w:val="es-ES"/>
        </w:rPr>
        <w:t xml:space="preserve">de vuelos disponibles que coinciden con los </w:t>
      </w:r>
      <w:r>
        <w:rPr>
          <w:lang w:val="es-ES"/>
        </w:rPr>
        <w:t xml:space="preserve">filtros </w:t>
      </w:r>
      <w:r w:rsidRPr="000447D5">
        <w:rPr>
          <w:lang w:val="es-ES"/>
        </w:rPr>
        <w:t>de búsqueda del cliente.</w:t>
      </w:r>
    </w:p>
    <w:p w14:paraId="7EC360E6" w14:textId="179307AA" w:rsidR="000447D5" w:rsidRP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>
        <w:t>El cliente selecciona un vuelo de su elección.</w:t>
      </w:r>
    </w:p>
    <w:p w14:paraId="00AE7A1B" w14:textId="5D0A8F57" w:rsidR="000447D5" w:rsidRDefault="000447D5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0447D5">
        <w:rPr>
          <w:lang w:val="es-ES"/>
        </w:rPr>
        <w:t>Ver Detalles del Vuelo</w:t>
      </w:r>
      <w:r>
        <w:rPr>
          <w:lang w:val="es-ES"/>
        </w:rPr>
        <w:t>:</w:t>
      </w:r>
    </w:p>
    <w:p w14:paraId="7085211B" w14:textId="7FD0AAD3" w:rsidR="000447D5" w:rsidRP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0447D5">
        <w:rPr>
          <w:lang w:val="es-ES"/>
        </w:rPr>
        <w:t xml:space="preserve">El cliente </w:t>
      </w:r>
      <w:r>
        <w:rPr>
          <w:lang w:val="es-ES"/>
        </w:rPr>
        <w:t>revisa</w:t>
      </w:r>
      <w:r w:rsidRPr="000447D5">
        <w:rPr>
          <w:lang w:val="es-ES"/>
        </w:rPr>
        <w:t xml:space="preserve"> los detalles del vuelo seleccionado, precio, horario, aerolínea, tipo de clase, etc.</w:t>
      </w:r>
    </w:p>
    <w:p w14:paraId="58A0FC38" w14:textId="73860CE7" w:rsid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>
        <w:rPr>
          <w:lang w:val="es-ES"/>
        </w:rPr>
        <w:t xml:space="preserve">El cliente lee la </w:t>
      </w:r>
      <w:r w:rsidRPr="000447D5">
        <w:rPr>
          <w:lang w:val="es-ES"/>
        </w:rPr>
        <w:t>información adicional como políticas de equipaje, restricciones de vuelo, etc.</w:t>
      </w:r>
    </w:p>
    <w:p w14:paraId="2A973853" w14:textId="7670A867" w:rsidR="000447D5" w:rsidRDefault="000447D5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0447D5">
        <w:rPr>
          <w:lang w:val="es-ES"/>
        </w:rPr>
        <w:t>Seleccionar Asientos</w:t>
      </w:r>
      <w:r>
        <w:rPr>
          <w:lang w:val="es-ES"/>
        </w:rPr>
        <w:t>:</w:t>
      </w:r>
    </w:p>
    <w:p w14:paraId="5E5E3D4A" w14:textId="059189D3" w:rsidR="000447D5" w:rsidRP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0447D5">
        <w:rPr>
          <w:lang w:val="es-ES"/>
        </w:rPr>
        <w:t xml:space="preserve">El cliente elige los asientos </w:t>
      </w:r>
      <w:r>
        <w:rPr>
          <w:lang w:val="es-ES"/>
        </w:rPr>
        <w:t>del vuelo seleccionado</w:t>
      </w:r>
      <w:r w:rsidRPr="000447D5">
        <w:rPr>
          <w:lang w:val="es-ES"/>
        </w:rPr>
        <w:t xml:space="preserve">, si </w:t>
      </w:r>
      <w:r>
        <w:rPr>
          <w:lang w:val="es-ES"/>
        </w:rPr>
        <w:t xml:space="preserve">es que </w:t>
      </w:r>
      <w:r w:rsidRPr="000447D5">
        <w:rPr>
          <w:lang w:val="es-ES"/>
        </w:rPr>
        <w:t>está disponible.</w:t>
      </w:r>
    </w:p>
    <w:p w14:paraId="0BC3ED3B" w14:textId="182196A0" w:rsidR="000447D5" w:rsidRDefault="000447D5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Puede agregar extras como equipaje adicional</w:t>
      </w:r>
      <w:r w:rsidR="001048C8">
        <w:rPr>
          <w:lang w:val="es-ES"/>
        </w:rPr>
        <w:t>.</w:t>
      </w:r>
    </w:p>
    <w:p w14:paraId="6D258BF3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6BDD3F92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2AFD0BE5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3DF59967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472B2E12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50BA082E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1171A149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2BD8B3BF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7CAAD5E4" w14:textId="51B19B73" w:rsidR="004B47E2" w:rsidRPr="001048C8" w:rsidRDefault="001048C8" w:rsidP="00135B26">
      <w:pPr>
        <w:pStyle w:val="Prrafodelista"/>
        <w:numPr>
          <w:ilvl w:val="0"/>
          <w:numId w:val="28"/>
        </w:numPr>
        <w:jc w:val="both"/>
        <w:rPr>
          <w:b/>
          <w:bCs/>
          <w:sz w:val="24"/>
          <w:szCs w:val="24"/>
          <w:lang w:val="es-ES"/>
        </w:rPr>
      </w:pPr>
      <w:r w:rsidRPr="001048C8">
        <w:rPr>
          <w:b/>
          <w:bCs/>
          <w:sz w:val="24"/>
          <w:szCs w:val="24"/>
          <w:lang w:val="es-ES"/>
        </w:rPr>
        <w:lastRenderedPageBreak/>
        <w:t xml:space="preserve">Funcionalidades de </w:t>
      </w:r>
      <w:r>
        <w:rPr>
          <w:b/>
          <w:bCs/>
          <w:sz w:val="24"/>
          <w:szCs w:val="24"/>
          <w:lang w:val="es-ES"/>
        </w:rPr>
        <w:t>r</w:t>
      </w:r>
      <w:r w:rsidRPr="001048C8">
        <w:rPr>
          <w:b/>
          <w:bCs/>
          <w:sz w:val="24"/>
          <w:szCs w:val="24"/>
          <w:lang w:val="es-ES"/>
        </w:rPr>
        <w:t>eserva de Hotel.</w:t>
      </w:r>
    </w:p>
    <w:p w14:paraId="79457AC1" w14:textId="77777777" w:rsidR="001048C8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    Buscar Hoteles:</w:t>
      </w:r>
    </w:p>
    <w:p w14:paraId="613FADB1" w14:textId="32B12024" w:rsid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El cliente accede a la sección de reservas de </w:t>
      </w:r>
      <w:r>
        <w:rPr>
          <w:lang w:val="es-ES"/>
        </w:rPr>
        <w:t>hoteles</w:t>
      </w:r>
      <w:r w:rsidRPr="001048C8">
        <w:rPr>
          <w:lang w:val="es-ES"/>
        </w:rPr>
        <w:t>.</w:t>
      </w:r>
    </w:p>
    <w:p w14:paraId="03EB2D9B" w14:textId="0A444585" w:rsid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Ingresa el destino, fechas de estancia y otros </w:t>
      </w:r>
      <w:r>
        <w:rPr>
          <w:lang w:val="es-ES"/>
        </w:rPr>
        <w:t>filtros</w:t>
      </w:r>
      <w:r w:rsidRPr="001048C8">
        <w:rPr>
          <w:lang w:val="es-ES"/>
        </w:rPr>
        <w:t xml:space="preserve"> de búsqueda.</w:t>
      </w:r>
      <w:r>
        <w:rPr>
          <w:lang w:val="es-ES"/>
        </w:rPr>
        <w:t xml:space="preserve"> </w:t>
      </w:r>
    </w:p>
    <w:p w14:paraId="070737E0" w14:textId="3A67719A" w:rsid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El sistema muestra una lista de hoteles disponibles en el destino </w:t>
      </w:r>
      <w:r>
        <w:rPr>
          <w:lang w:val="es-ES"/>
        </w:rPr>
        <w:t xml:space="preserve">y fechas </w:t>
      </w:r>
      <w:r w:rsidRPr="001048C8">
        <w:rPr>
          <w:lang w:val="es-ES"/>
        </w:rPr>
        <w:t>especificad</w:t>
      </w:r>
      <w:r>
        <w:rPr>
          <w:lang w:val="es-ES"/>
        </w:rPr>
        <w:t>as</w:t>
      </w:r>
      <w:r w:rsidRPr="001048C8">
        <w:rPr>
          <w:lang w:val="es-ES"/>
        </w:rPr>
        <w:t>.</w:t>
      </w:r>
      <w:r>
        <w:rPr>
          <w:lang w:val="es-ES"/>
        </w:rPr>
        <w:t xml:space="preserve"> </w:t>
      </w:r>
    </w:p>
    <w:p w14:paraId="097E110B" w14:textId="1001270A" w:rsidR="001048C8" w:rsidRPr="001048C8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Ver </w:t>
      </w:r>
      <w:r>
        <w:rPr>
          <w:lang w:val="es-ES"/>
        </w:rPr>
        <w:t>d</w:t>
      </w:r>
      <w:r w:rsidRPr="001048C8">
        <w:rPr>
          <w:lang w:val="es-ES"/>
        </w:rPr>
        <w:t xml:space="preserve">etalles del </w:t>
      </w:r>
      <w:r>
        <w:rPr>
          <w:lang w:val="es-ES"/>
        </w:rPr>
        <w:t>h</w:t>
      </w:r>
      <w:r w:rsidRPr="001048C8">
        <w:rPr>
          <w:lang w:val="es-ES"/>
        </w:rPr>
        <w:t>otel:</w:t>
      </w:r>
    </w:p>
    <w:p w14:paraId="49273E31" w14:textId="6EF14E6C" w:rsidR="001048C8" w:rsidRP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El cliente revisa los detalles de cada hotel</w:t>
      </w:r>
      <w:r>
        <w:rPr>
          <w:lang w:val="es-ES"/>
        </w:rPr>
        <w:t xml:space="preserve"> desplegado, como</w:t>
      </w:r>
      <w:r w:rsidRPr="001048C8">
        <w:rPr>
          <w:lang w:val="es-ES"/>
        </w:rPr>
        <w:t xml:space="preserve"> precios, ubicación, comodidades, reseñas de usuarios, </w:t>
      </w:r>
      <w:r>
        <w:rPr>
          <w:lang w:val="es-ES"/>
        </w:rPr>
        <w:t>cantidad de estrellas, etc</w:t>
      </w:r>
      <w:r w:rsidRPr="001048C8">
        <w:rPr>
          <w:lang w:val="es-ES"/>
        </w:rPr>
        <w:t>.</w:t>
      </w:r>
    </w:p>
    <w:p w14:paraId="212B24CA" w14:textId="77777777" w:rsidR="001048C8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>Filtrar Resultados de Búsqueda:</w:t>
      </w:r>
    </w:p>
    <w:p w14:paraId="45034997" w14:textId="74B4CF6B" w:rsidR="001048C8" w:rsidRP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El cliente puede aplicar filtros para refinar los resultados según sus preferencias, como precio, clasificación por estrellas, tipo de alojamiento, etc.</w:t>
      </w:r>
    </w:p>
    <w:p w14:paraId="2A2AF6E4" w14:textId="4980BF97" w:rsidR="001048C8" w:rsidRPr="001048C8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>Reservar Habitación:</w:t>
      </w:r>
    </w:p>
    <w:p w14:paraId="4D4E607E" w14:textId="578633FB" w:rsidR="001048C8" w:rsidRP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Una vez que el cliente encuentra un hotel adecuado, selecciona el tipo de habitación y realiza la reserva.</w:t>
      </w:r>
    </w:p>
    <w:p w14:paraId="7CC6D6A6" w14:textId="569C8D05" w:rsidR="001048C8" w:rsidRDefault="001048C8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Proporciona la información necesaria, como nombres de los </w:t>
      </w:r>
      <w:r>
        <w:rPr>
          <w:lang w:val="es-ES"/>
        </w:rPr>
        <w:t>pasajeros</w:t>
      </w:r>
      <w:r w:rsidRPr="001048C8">
        <w:rPr>
          <w:lang w:val="es-ES"/>
        </w:rPr>
        <w:t>, detalles de contacto, etc.</w:t>
      </w:r>
    </w:p>
    <w:p w14:paraId="4F7595F2" w14:textId="77777777" w:rsidR="001048C8" w:rsidRDefault="001048C8" w:rsidP="00135B26">
      <w:pPr>
        <w:pStyle w:val="Prrafodelista"/>
        <w:ind w:left="2340"/>
        <w:jc w:val="both"/>
        <w:rPr>
          <w:lang w:val="es-ES"/>
        </w:rPr>
      </w:pPr>
    </w:p>
    <w:p w14:paraId="24A7D805" w14:textId="6B061A50" w:rsidR="001048C8" w:rsidRPr="001048C8" w:rsidRDefault="001048C8" w:rsidP="00135B26">
      <w:pPr>
        <w:pStyle w:val="Prrafodelista"/>
        <w:numPr>
          <w:ilvl w:val="0"/>
          <w:numId w:val="28"/>
        </w:numPr>
        <w:jc w:val="both"/>
        <w:rPr>
          <w:b/>
          <w:bCs/>
          <w:sz w:val="24"/>
          <w:szCs w:val="24"/>
          <w:lang w:val="es-ES"/>
        </w:rPr>
      </w:pPr>
      <w:r w:rsidRPr="001048C8">
        <w:rPr>
          <w:b/>
          <w:bCs/>
          <w:sz w:val="24"/>
          <w:szCs w:val="24"/>
          <w:lang w:val="es-ES"/>
        </w:rPr>
        <w:t xml:space="preserve">Funcionalidades de </w:t>
      </w:r>
      <w:r>
        <w:rPr>
          <w:b/>
          <w:bCs/>
          <w:sz w:val="24"/>
          <w:szCs w:val="24"/>
          <w:lang w:val="es-ES"/>
        </w:rPr>
        <w:t>r</w:t>
      </w:r>
      <w:r w:rsidRPr="001048C8">
        <w:rPr>
          <w:b/>
          <w:bCs/>
          <w:sz w:val="24"/>
          <w:szCs w:val="24"/>
          <w:lang w:val="es-ES"/>
        </w:rPr>
        <w:t>eserva de Autos</w:t>
      </w:r>
    </w:p>
    <w:p w14:paraId="50C6AE8D" w14:textId="5A63D5B3" w:rsidR="001048C8" w:rsidRPr="00A45D16" w:rsidRDefault="00A45D16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>
        <w:rPr>
          <w:lang w:val="es-ES"/>
        </w:rPr>
        <w:t>Búsqueda</w:t>
      </w:r>
      <w:r w:rsidR="001048C8" w:rsidRPr="00A45D16">
        <w:rPr>
          <w:lang w:val="es-ES"/>
        </w:rPr>
        <w:t xml:space="preserve"> de auto:</w:t>
      </w:r>
    </w:p>
    <w:p w14:paraId="71232D03" w14:textId="77777777" w:rsidR="001048C8" w:rsidRPr="00A45D16" w:rsidRDefault="001048C8" w:rsidP="00A45D1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El cliente accede a la sección de alquiler de autos.</w:t>
      </w:r>
    </w:p>
    <w:p w14:paraId="6D82CB77" w14:textId="3D381847" w:rsidR="001048C8" w:rsidRPr="00A45D16" w:rsidRDefault="001048C8" w:rsidP="00A45D1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Indica el destino, fechas de alquiler, tipo de vehículo deseado y otras preferencias.</w:t>
      </w:r>
    </w:p>
    <w:p w14:paraId="4DC48C57" w14:textId="020593E4" w:rsidR="001048C8" w:rsidRPr="00A45D16" w:rsidRDefault="001048C8" w:rsidP="00A45D1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El sistema muestra una lista de opciones de arriendo de autos disponibles.</w:t>
      </w:r>
    </w:p>
    <w:p w14:paraId="0848C60B" w14:textId="2D46225B" w:rsidR="001048C8" w:rsidRPr="00A45D16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A45D16">
        <w:rPr>
          <w:lang w:val="es-ES"/>
        </w:rPr>
        <w:t>Ver detalles del auto elegido:</w:t>
      </w:r>
    </w:p>
    <w:p w14:paraId="6AE23EB4" w14:textId="7D1F3238" w:rsidR="001048C8" w:rsidRPr="00A45D16" w:rsidRDefault="001048C8" w:rsidP="00A45D1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 xml:space="preserve">El cliente revisa los detalles de cada automóvil, como modelo, precio, características, políticas de </w:t>
      </w:r>
      <w:r w:rsidR="00A45D16">
        <w:rPr>
          <w:lang w:val="es-ES"/>
        </w:rPr>
        <w:t>arriendo</w:t>
      </w:r>
      <w:r w:rsidRPr="00A45D16">
        <w:rPr>
          <w:lang w:val="es-ES"/>
        </w:rPr>
        <w:t>, etc.</w:t>
      </w:r>
    </w:p>
    <w:p w14:paraId="048C6DC4" w14:textId="20D5EDC4" w:rsidR="001048C8" w:rsidRPr="00A45D16" w:rsidRDefault="001048C8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A45D16">
        <w:rPr>
          <w:lang w:val="es-ES"/>
        </w:rPr>
        <w:t>Seleccionar fechas y horarios:</w:t>
      </w:r>
    </w:p>
    <w:p w14:paraId="1A5B9ABF" w14:textId="77777777" w:rsidR="001048C8" w:rsidRPr="00A45D16" w:rsidRDefault="001048C8" w:rsidP="00A45D1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Una vez que el cliente elige un automóvil, especifica las fechas y horarios de recogida y devolución del vehículo.</w:t>
      </w:r>
    </w:p>
    <w:p w14:paraId="25EDE442" w14:textId="77777777" w:rsidR="00CE6CA7" w:rsidRDefault="00CE6CA7" w:rsidP="00135B26">
      <w:pPr>
        <w:pStyle w:val="Prrafodelista"/>
        <w:ind w:left="2340"/>
        <w:jc w:val="both"/>
        <w:rPr>
          <w:sz w:val="24"/>
          <w:szCs w:val="24"/>
          <w:lang w:val="es-ES"/>
        </w:rPr>
      </w:pPr>
    </w:p>
    <w:p w14:paraId="56E0D8E0" w14:textId="77777777" w:rsidR="00CE6CA7" w:rsidRDefault="00CE6CA7" w:rsidP="00135B26">
      <w:pPr>
        <w:pStyle w:val="Prrafodelista"/>
        <w:ind w:left="2340"/>
        <w:jc w:val="both"/>
        <w:rPr>
          <w:sz w:val="24"/>
          <w:szCs w:val="24"/>
          <w:lang w:val="es-ES"/>
        </w:rPr>
      </w:pPr>
    </w:p>
    <w:p w14:paraId="3C1D64E7" w14:textId="271E89A3" w:rsidR="00CE6CA7" w:rsidRPr="001048C8" w:rsidRDefault="00CE6CA7" w:rsidP="00135B26">
      <w:pPr>
        <w:pStyle w:val="Prrafodelista"/>
        <w:numPr>
          <w:ilvl w:val="0"/>
          <w:numId w:val="28"/>
        </w:numPr>
        <w:jc w:val="both"/>
        <w:rPr>
          <w:b/>
          <w:bCs/>
          <w:sz w:val="24"/>
          <w:szCs w:val="24"/>
          <w:lang w:val="es-ES"/>
        </w:rPr>
      </w:pPr>
      <w:r w:rsidRPr="001048C8">
        <w:rPr>
          <w:b/>
          <w:bCs/>
          <w:sz w:val="24"/>
          <w:szCs w:val="24"/>
          <w:lang w:val="es-ES"/>
        </w:rPr>
        <w:t xml:space="preserve">Funcionalidades de </w:t>
      </w:r>
      <w:r>
        <w:rPr>
          <w:b/>
          <w:bCs/>
          <w:sz w:val="24"/>
          <w:szCs w:val="24"/>
          <w:lang w:val="es-ES"/>
        </w:rPr>
        <w:t>compra de Tours</w:t>
      </w:r>
    </w:p>
    <w:p w14:paraId="6F504411" w14:textId="3A800113" w:rsidR="00CE6CA7" w:rsidRDefault="00CE6CA7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    Buscar </w:t>
      </w:r>
      <w:r>
        <w:rPr>
          <w:lang w:val="es-ES"/>
        </w:rPr>
        <w:t>tours</w:t>
      </w:r>
      <w:r w:rsidRPr="001048C8">
        <w:rPr>
          <w:lang w:val="es-ES"/>
        </w:rPr>
        <w:t>:</w:t>
      </w:r>
    </w:p>
    <w:p w14:paraId="75502600" w14:textId="09E33285" w:rsidR="00CE6CA7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El cliente accede a la sección de </w:t>
      </w:r>
      <w:r>
        <w:rPr>
          <w:lang w:val="es-ES"/>
        </w:rPr>
        <w:t>compra</w:t>
      </w:r>
      <w:r w:rsidRPr="001048C8">
        <w:rPr>
          <w:lang w:val="es-ES"/>
        </w:rPr>
        <w:t xml:space="preserve"> </w:t>
      </w:r>
      <w:r>
        <w:rPr>
          <w:lang w:val="es-ES"/>
        </w:rPr>
        <w:t>de tours</w:t>
      </w:r>
      <w:r w:rsidRPr="001048C8">
        <w:rPr>
          <w:lang w:val="es-ES"/>
        </w:rPr>
        <w:t>.</w:t>
      </w:r>
    </w:p>
    <w:p w14:paraId="1ECEC883" w14:textId="366A4438" w:rsidR="00CE6CA7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Ingresa el destino, fechas</w:t>
      </w:r>
      <w:r>
        <w:rPr>
          <w:lang w:val="es-ES"/>
        </w:rPr>
        <w:t xml:space="preserve">, cantidad de personas </w:t>
      </w:r>
      <w:r w:rsidRPr="001048C8">
        <w:rPr>
          <w:lang w:val="es-ES"/>
        </w:rPr>
        <w:t xml:space="preserve">y otros </w:t>
      </w:r>
      <w:r>
        <w:rPr>
          <w:lang w:val="es-ES"/>
        </w:rPr>
        <w:t>filtros</w:t>
      </w:r>
      <w:r w:rsidRPr="001048C8">
        <w:rPr>
          <w:lang w:val="es-ES"/>
        </w:rPr>
        <w:t xml:space="preserve"> de búsqueda.</w:t>
      </w:r>
      <w:r>
        <w:rPr>
          <w:lang w:val="es-ES"/>
        </w:rPr>
        <w:t xml:space="preserve"> </w:t>
      </w:r>
    </w:p>
    <w:p w14:paraId="7DEEFC76" w14:textId="0458B2C8" w:rsidR="00CE6CA7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El sistema muestra una lista de </w:t>
      </w:r>
      <w:r>
        <w:rPr>
          <w:lang w:val="es-ES"/>
        </w:rPr>
        <w:t>los tours</w:t>
      </w:r>
      <w:r w:rsidRPr="001048C8">
        <w:rPr>
          <w:lang w:val="es-ES"/>
        </w:rPr>
        <w:t xml:space="preserve"> disponibles en el destino </w:t>
      </w:r>
      <w:r>
        <w:rPr>
          <w:lang w:val="es-ES"/>
        </w:rPr>
        <w:t xml:space="preserve">y fechas </w:t>
      </w:r>
      <w:r w:rsidRPr="001048C8">
        <w:rPr>
          <w:lang w:val="es-ES"/>
        </w:rPr>
        <w:t>especificad</w:t>
      </w:r>
      <w:r>
        <w:rPr>
          <w:lang w:val="es-ES"/>
        </w:rPr>
        <w:t>as</w:t>
      </w:r>
      <w:r w:rsidRPr="001048C8">
        <w:rPr>
          <w:lang w:val="es-ES"/>
        </w:rPr>
        <w:t>.</w:t>
      </w:r>
      <w:r>
        <w:rPr>
          <w:lang w:val="es-ES"/>
        </w:rPr>
        <w:t xml:space="preserve"> </w:t>
      </w:r>
    </w:p>
    <w:p w14:paraId="545847E2" w14:textId="34BF10E4" w:rsidR="00CE6CA7" w:rsidRPr="001048C8" w:rsidRDefault="00CE6CA7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Ver </w:t>
      </w:r>
      <w:r>
        <w:rPr>
          <w:lang w:val="es-ES"/>
        </w:rPr>
        <w:t>d</w:t>
      </w:r>
      <w:r w:rsidRPr="001048C8">
        <w:rPr>
          <w:lang w:val="es-ES"/>
        </w:rPr>
        <w:t xml:space="preserve">etalles del </w:t>
      </w:r>
      <w:r>
        <w:rPr>
          <w:lang w:val="es-ES"/>
        </w:rPr>
        <w:t>tour</w:t>
      </w:r>
      <w:r w:rsidRPr="001048C8">
        <w:rPr>
          <w:lang w:val="es-ES"/>
        </w:rPr>
        <w:t>:</w:t>
      </w:r>
    </w:p>
    <w:p w14:paraId="59CA7D3F" w14:textId="77777777" w:rsidR="00CE6CA7" w:rsidRPr="001048C8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El cliente revisa los detalles de cada hotel</w:t>
      </w:r>
      <w:r>
        <w:rPr>
          <w:lang w:val="es-ES"/>
        </w:rPr>
        <w:t xml:space="preserve"> desplegado, como</w:t>
      </w:r>
      <w:r w:rsidRPr="001048C8">
        <w:rPr>
          <w:lang w:val="es-ES"/>
        </w:rPr>
        <w:t xml:space="preserve"> precios, ubicación, comodidades, reseñas de usuarios, </w:t>
      </w:r>
      <w:r>
        <w:rPr>
          <w:lang w:val="es-ES"/>
        </w:rPr>
        <w:t>cantidad de estrellas, etc</w:t>
      </w:r>
      <w:r w:rsidRPr="001048C8">
        <w:rPr>
          <w:lang w:val="es-ES"/>
        </w:rPr>
        <w:t>.</w:t>
      </w:r>
    </w:p>
    <w:p w14:paraId="4833B30D" w14:textId="77777777" w:rsidR="00CE6CA7" w:rsidRDefault="00CE6CA7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>Filtrar Resultados de Búsqueda:</w:t>
      </w:r>
    </w:p>
    <w:p w14:paraId="0268D969" w14:textId="74926F72" w:rsidR="00CE6CA7" w:rsidRPr="001048C8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El cliente puede aplicar filtros para refinar los resultados según sus preferencias, como precio, </w:t>
      </w:r>
      <w:r>
        <w:rPr>
          <w:lang w:val="es-ES"/>
        </w:rPr>
        <w:t>comentarios, dificultad, destinos visitados</w:t>
      </w:r>
      <w:r w:rsidRPr="001048C8">
        <w:rPr>
          <w:lang w:val="es-ES"/>
        </w:rPr>
        <w:t>, etc.</w:t>
      </w:r>
    </w:p>
    <w:p w14:paraId="0B6942E7" w14:textId="412BE863" w:rsidR="00CE6CA7" w:rsidRPr="001048C8" w:rsidRDefault="00CE6CA7" w:rsidP="00135B26">
      <w:pPr>
        <w:pStyle w:val="Prrafodelista"/>
        <w:numPr>
          <w:ilvl w:val="1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Reservar </w:t>
      </w:r>
      <w:r>
        <w:rPr>
          <w:lang w:val="es-ES"/>
        </w:rPr>
        <w:t>cupo para tour</w:t>
      </w:r>
      <w:r w:rsidRPr="001048C8">
        <w:rPr>
          <w:lang w:val="es-ES"/>
        </w:rPr>
        <w:t>:</w:t>
      </w:r>
    </w:p>
    <w:p w14:paraId="60383C69" w14:textId="4A15C161" w:rsidR="00CE6CA7" w:rsidRPr="001048C8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 xml:space="preserve">Una vez que el cliente encuentra </w:t>
      </w:r>
      <w:r>
        <w:rPr>
          <w:lang w:val="es-ES"/>
        </w:rPr>
        <w:t>el tour deseado</w:t>
      </w:r>
      <w:r w:rsidRPr="001048C8">
        <w:rPr>
          <w:lang w:val="es-ES"/>
        </w:rPr>
        <w:t>, realiza la reserva.</w:t>
      </w:r>
    </w:p>
    <w:p w14:paraId="68726438" w14:textId="05F563FB" w:rsidR="00CE6CA7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1048C8">
        <w:rPr>
          <w:lang w:val="es-ES"/>
        </w:rPr>
        <w:t>Proporciona la información necesaria, como nombres de los</w:t>
      </w:r>
      <w:r>
        <w:rPr>
          <w:lang w:val="es-ES"/>
        </w:rPr>
        <w:t xml:space="preserve"> integrantes</w:t>
      </w:r>
      <w:r w:rsidRPr="001048C8">
        <w:rPr>
          <w:lang w:val="es-ES"/>
        </w:rPr>
        <w:t>, detalles de contacto, etc.</w:t>
      </w:r>
    </w:p>
    <w:p w14:paraId="4D3DB35C" w14:textId="77777777" w:rsidR="00CE6CA7" w:rsidRDefault="00CE6CA7" w:rsidP="00135B26">
      <w:pPr>
        <w:pStyle w:val="Prrafodelista"/>
        <w:ind w:left="2340"/>
        <w:jc w:val="both"/>
        <w:rPr>
          <w:sz w:val="24"/>
          <w:szCs w:val="24"/>
          <w:lang w:val="es-ES"/>
        </w:rPr>
      </w:pPr>
    </w:p>
    <w:p w14:paraId="5E733F6C" w14:textId="206E9C43" w:rsidR="00CE6CA7" w:rsidRDefault="00CE6CA7" w:rsidP="00135B26">
      <w:pPr>
        <w:pStyle w:val="Prrafodelista"/>
        <w:numPr>
          <w:ilvl w:val="0"/>
          <w:numId w:val="28"/>
        </w:numPr>
        <w:jc w:val="both"/>
        <w:rPr>
          <w:b/>
          <w:bCs/>
          <w:sz w:val="24"/>
          <w:szCs w:val="24"/>
          <w:lang w:val="es-ES"/>
        </w:rPr>
      </w:pPr>
      <w:r w:rsidRPr="00CE6CA7">
        <w:rPr>
          <w:b/>
          <w:bCs/>
          <w:sz w:val="24"/>
          <w:szCs w:val="24"/>
          <w:lang w:val="es-ES"/>
        </w:rPr>
        <w:lastRenderedPageBreak/>
        <w:t>Funcionalidad</w:t>
      </w:r>
      <w:r>
        <w:rPr>
          <w:b/>
          <w:bCs/>
          <w:sz w:val="24"/>
          <w:szCs w:val="24"/>
          <w:lang w:val="es-ES"/>
        </w:rPr>
        <w:t>es</w:t>
      </w:r>
      <w:r w:rsidRPr="00CE6CA7">
        <w:rPr>
          <w:b/>
          <w:bCs/>
          <w:sz w:val="24"/>
          <w:szCs w:val="24"/>
          <w:lang w:val="es-ES"/>
        </w:rPr>
        <w:t xml:space="preserve"> de Pago.</w:t>
      </w:r>
    </w:p>
    <w:p w14:paraId="75C7B8D7" w14:textId="78C0E136" w:rsidR="00CE6CA7" w:rsidRPr="00CE6CA7" w:rsidRDefault="00CE6CA7" w:rsidP="00135B26">
      <w:pPr>
        <w:pStyle w:val="Prrafodelista"/>
        <w:numPr>
          <w:ilvl w:val="1"/>
          <w:numId w:val="28"/>
        </w:numPr>
        <w:jc w:val="both"/>
        <w:rPr>
          <w:sz w:val="24"/>
          <w:szCs w:val="24"/>
          <w:lang w:val="es-ES"/>
        </w:rPr>
      </w:pPr>
      <w:r>
        <w:t>Revisión de los productos contratados.</w:t>
      </w:r>
    </w:p>
    <w:p w14:paraId="49829ED6" w14:textId="412402D2" w:rsidR="00CE6CA7" w:rsidRPr="00CE6CA7" w:rsidRDefault="00CE6CA7" w:rsidP="00135B26">
      <w:pPr>
        <w:pStyle w:val="Prrafodelista"/>
        <w:numPr>
          <w:ilvl w:val="2"/>
          <w:numId w:val="28"/>
        </w:numPr>
        <w:jc w:val="both"/>
        <w:rPr>
          <w:sz w:val="24"/>
          <w:szCs w:val="24"/>
          <w:lang w:val="es-ES"/>
        </w:rPr>
      </w:pPr>
      <w:r>
        <w:t xml:space="preserve">El cliente revisa el detalle de los servicios contratados y acepta o rectifica. </w:t>
      </w:r>
    </w:p>
    <w:p w14:paraId="6C02415D" w14:textId="4CA243EE" w:rsidR="00CE6CA7" w:rsidRPr="00CE6CA7" w:rsidRDefault="00CE6CA7" w:rsidP="00135B26">
      <w:pPr>
        <w:pStyle w:val="Prrafodelista"/>
        <w:numPr>
          <w:ilvl w:val="1"/>
          <w:numId w:val="28"/>
        </w:numPr>
        <w:jc w:val="both"/>
        <w:rPr>
          <w:sz w:val="24"/>
          <w:szCs w:val="24"/>
          <w:lang w:val="es-ES"/>
        </w:rPr>
      </w:pPr>
      <w:r w:rsidRPr="00CE6CA7">
        <w:t>Pagar y confirmar la Reserva.</w:t>
      </w:r>
    </w:p>
    <w:p w14:paraId="7C84BB49" w14:textId="77777777" w:rsidR="00CE6CA7" w:rsidRPr="00A45D16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El cliente procede a la pantalla de pago donde ingresa los detalles de pago, como información de tarjeta de crédito.</w:t>
      </w:r>
    </w:p>
    <w:p w14:paraId="5D989614" w14:textId="5CD4E05E" w:rsidR="00CE6CA7" w:rsidRPr="00A45D16" w:rsidRDefault="00CE6CA7" w:rsidP="00135B26">
      <w:pPr>
        <w:pStyle w:val="Prrafodelista"/>
        <w:numPr>
          <w:ilvl w:val="2"/>
          <w:numId w:val="28"/>
        </w:numPr>
        <w:jc w:val="both"/>
        <w:rPr>
          <w:lang w:val="es-ES"/>
        </w:rPr>
      </w:pPr>
      <w:r w:rsidRPr="00A45D16">
        <w:rPr>
          <w:lang w:val="es-ES"/>
        </w:rPr>
        <w:t>Una vez que se realiza el pago de manera exitosa, el sistema genera una confirmación de reserva que se envía al correo electrónico del cliente.</w:t>
      </w:r>
    </w:p>
    <w:p w14:paraId="36A31B9B" w14:textId="5EB06ABD" w:rsidR="001048C8" w:rsidRPr="001048C8" w:rsidRDefault="001048C8" w:rsidP="001048C8">
      <w:pPr>
        <w:rPr>
          <w:sz w:val="24"/>
          <w:szCs w:val="24"/>
          <w:lang w:val="es-ES"/>
        </w:rPr>
      </w:pPr>
    </w:p>
    <w:sectPr w:rsidR="001048C8" w:rsidRPr="001048C8" w:rsidSect="00CB3C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6B418" w14:textId="77777777" w:rsidR="00CB3CE3" w:rsidRDefault="00CB3CE3" w:rsidP="00650219">
      <w:r>
        <w:separator/>
      </w:r>
    </w:p>
  </w:endnote>
  <w:endnote w:type="continuationSeparator" w:id="0">
    <w:p w14:paraId="68522E5C" w14:textId="77777777" w:rsidR="00CB3CE3" w:rsidRDefault="00CB3CE3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2D3E2" w14:textId="77777777" w:rsidR="00CB3CE3" w:rsidRDefault="00CB3CE3" w:rsidP="00650219">
      <w:r>
        <w:separator/>
      </w:r>
    </w:p>
  </w:footnote>
  <w:footnote w:type="continuationSeparator" w:id="0">
    <w:p w14:paraId="1C86048F" w14:textId="77777777" w:rsidR="00CB3CE3" w:rsidRDefault="00CB3CE3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B12753"/>
    <w:multiLevelType w:val="hybridMultilevel"/>
    <w:tmpl w:val="B6AA3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8987FCC"/>
    <w:multiLevelType w:val="hybridMultilevel"/>
    <w:tmpl w:val="5568D0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6464858">
    <w:abstractNumId w:val="23"/>
  </w:num>
  <w:num w:numId="2" w16cid:durableId="404377733">
    <w:abstractNumId w:val="12"/>
  </w:num>
  <w:num w:numId="3" w16cid:durableId="63994881">
    <w:abstractNumId w:val="10"/>
  </w:num>
  <w:num w:numId="4" w16cid:durableId="787316005">
    <w:abstractNumId w:val="26"/>
  </w:num>
  <w:num w:numId="5" w16cid:durableId="1852717768">
    <w:abstractNumId w:val="14"/>
  </w:num>
  <w:num w:numId="6" w16cid:durableId="266888425">
    <w:abstractNumId w:val="19"/>
  </w:num>
  <w:num w:numId="7" w16cid:durableId="958299466">
    <w:abstractNumId w:val="21"/>
  </w:num>
  <w:num w:numId="8" w16cid:durableId="1225486515">
    <w:abstractNumId w:val="9"/>
  </w:num>
  <w:num w:numId="9" w16cid:durableId="893269983">
    <w:abstractNumId w:val="7"/>
  </w:num>
  <w:num w:numId="10" w16cid:durableId="896626805">
    <w:abstractNumId w:val="6"/>
  </w:num>
  <w:num w:numId="11" w16cid:durableId="312297304">
    <w:abstractNumId w:val="5"/>
  </w:num>
  <w:num w:numId="12" w16cid:durableId="1630552492">
    <w:abstractNumId w:val="4"/>
  </w:num>
  <w:num w:numId="13" w16cid:durableId="2091074227">
    <w:abstractNumId w:val="8"/>
  </w:num>
  <w:num w:numId="14" w16cid:durableId="1524055480">
    <w:abstractNumId w:val="3"/>
  </w:num>
  <w:num w:numId="15" w16cid:durableId="1700400471">
    <w:abstractNumId w:val="2"/>
  </w:num>
  <w:num w:numId="16" w16cid:durableId="515460283">
    <w:abstractNumId w:val="1"/>
  </w:num>
  <w:num w:numId="17" w16cid:durableId="692848032">
    <w:abstractNumId w:val="0"/>
  </w:num>
  <w:num w:numId="18" w16cid:durableId="1966497063">
    <w:abstractNumId w:val="15"/>
  </w:num>
  <w:num w:numId="19" w16cid:durableId="1572230981">
    <w:abstractNumId w:val="17"/>
  </w:num>
  <w:num w:numId="20" w16cid:durableId="1360162705">
    <w:abstractNumId w:val="24"/>
  </w:num>
  <w:num w:numId="21" w16cid:durableId="1747455592">
    <w:abstractNumId w:val="20"/>
  </w:num>
  <w:num w:numId="22" w16cid:durableId="226457341">
    <w:abstractNumId w:val="11"/>
  </w:num>
  <w:num w:numId="23" w16cid:durableId="1019813124">
    <w:abstractNumId w:val="27"/>
  </w:num>
  <w:num w:numId="24" w16cid:durableId="1577469803">
    <w:abstractNumId w:val="16"/>
  </w:num>
  <w:num w:numId="25" w16cid:durableId="248003376">
    <w:abstractNumId w:val="18"/>
  </w:num>
  <w:num w:numId="26" w16cid:durableId="1377000231">
    <w:abstractNumId w:val="25"/>
  </w:num>
  <w:num w:numId="27" w16cid:durableId="1936553265">
    <w:abstractNumId w:val="22"/>
  </w:num>
  <w:num w:numId="28" w16cid:durableId="15342678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E2"/>
    <w:rsid w:val="000447D5"/>
    <w:rsid w:val="00096D7E"/>
    <w:rsid w:val="000A0262"/>
    <w:rsid w:val="001048C8"/>
    <w:rsid w:val="00135B26"/>
    <w:rsid w:val="0028533C"/>
    <w:rsid w:val="003A5088"/>
    <w:rsid w:val="00405555"/>
    <w:rsid w:val="004323AE"/>
    <w:rsid w:val="004B47E2"/>
    <w:rsid w:val="004E108E"/>
    <w:rsid w:val="004E43BC"/>
    <w:rsid w:val="00645252"/>
    <w:rsid w:val="00650219"/>
    <w:rsid w:val="006D3D74"/>
    <w:rsid w:val="0083569A"/>
    <w:rsid w:val="009B7806"/>
    <w:rsid w:val="009D65F1"/>
    <w:rsid w:val="00A45D16"/>
    <w:rsid w:val="00A9204E"/>
    <w:rsid w:val="00CB3CE3"/>
    <w:rsid w:val="00C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FEC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me%20Gajardo\AppData\Local\Microsoft\Office\16.0\DTS\es-CL%7bE0C8D449-1600-4DD5-9D13-16CF2B992206%7d\%7b1698068A-1B96-47E6-8FC8-BF01EA4B2A9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{1698068A-1B96-47E6-8FC8-BF01EA4B2A97}tf02786999_win32.dotx</Template>
  <TotalTime>0</TotalTime>
  <Pages>3</Pages>
  <Words>733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2024-04-05T16:42:00Z</dcterms:created>
  <dcterms:modified xsi:type="dcterms:W3CDTF">2024-04-05T17:48:00Z</dcterms:modified>
</cp:coreProperties>
</file>